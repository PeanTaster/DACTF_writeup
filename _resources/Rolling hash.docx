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!--
      Hello,
         I am a multi-line XML comment
			your flag is narfuctf{omg_1s_all_wolrd_an_archive?}
--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3.0 -->
  <w:body>
    <w:p>
      <w:pPr>
        <w:bidi w:val="0"/>
        <w:spacing w:before="196" w:after="0"/>
        <w:ind w:left="171" w:right="-200" w:firstLine="0"/>
        <w:jc w:val="both"/>
        <w:outlineLvl w:val="9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00pt;height:18pt">
            <v:imagedata r:id="rId4" o:title=""/>
            <w10:anchorlock/>
          </v:shape>
        </w:pict>
      </w:r>
    </w:p>
    <w:p>
      <w:pPr>
        <w:bidi w:val="0"/>
        <w:spacing w:before="267" w:after="0" w:line="568" w:lineRule="exact"/>
        <w:ind w:left="201" w:right="-200" w:firstLine="0"/>
        <w:jc w:val="both"/>
        <w:outlineLvl w:val="9"/>
      </w:pPr>
      <w:r>
        <w:rPr>
          <w:rFonts w:ascii="Georgia" w:eastAsia="Georgia" w:hAnsi="Georgia" w:cs="Georgia"/>
          <w:b/>
          <w:bCs/>
          <w:i w:val="0"/>
          <w:iCs w:val="0"/>
          <w:color w:val="000000"/>
          <w:spacing w:val="0"/>
          <w:sz w:val="50"/>
          <w:szCs w:val="50"/>
          <w:u w:val="none"/>
          <w:shd w:val="clear" w:color="auto" w:fill="FFFFFF"/>
          <w:rtl w:val="0"/>
        </w:rPr>
        <w:t>Скользящий хеш</w:t>
      </w:r>
      <w:r>
        <w:pict>
          <v:shape id="_x0000_s1029" type="#_x0000_t75" style="width:543pt;height:4pt;margin-top:45pt;margin-left:35pt;mso-position-horizontal-relative:page;position:absolute;z-index:-251658240">
            <v:imagedata r:id="rId5" o:title=""/>
            <w10:anchorlock/>
          </v:shape>
        </w:pict>
      </w:r>
    </w:p>
    <w:p>
      <w:pPr>
        <w:bidi w:val="0"/>
        <w:spacing w:before="408" w:after="0" w:line="250" w:lineRule="exact"/>
        <w:ind w:left="201" w:right="-200" w:firstLine="0"/>
        <w:jc w:val="both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2"/>
          <w:szCs w:val="22"/>
          <w:u w:val="none"/>
          <w:shd w:val="clear" w:color="auto" w:fill="FFFFFF"/>
          <w:rtl w:val="0"/>
        </w:rPr>
        <w:t>Материал из Википедии — свободной энциклопедии</w:t>
      </w:r>
    </w:p>
    <w:p>
      <w:pPr>
        <w:bidi w:val="0"/>
        <w:spacing w:before="230" w:after="0" w:line="285" w:lineRule="exact"/>
        <w:ind w:left="201" w:right="-20" w:firstLine="0"/>
        <w:jc w:val="both"/>
        <w:outlineLvl w:val="9"/>
      </w:pPr>
      <w:r>
        <w:rPr>
          <w:rFonts w:ascii="Georgia" w:eastAsia="Georgia" w:hAnsi="Georgia" w:cs="Georgia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Скользящий </w:t>
      </w:r>
      <w:r>
        <w:rPr>
          <w:rFonts w:ascii="Georgia" w:eastAsia="Georgia" w:hAnsi="Georgia" w:cs="Georgia"/>
          <w:b/>
          <w:bCs/>
          <w:i w:val="0"/>
          <w:iCs w:val="0"/>
          <w:color w:val="000000"/>
          <w:spacing w:val="149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/>
          <w:bCs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хеш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5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(</w:t>
      </w:r>
      <w:hyperlink r:id="rId6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англ.</w:t>
        </w:r>
      </w:hyperlink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/>
          <w:iCs/>
          <w:color w:val="000000"/>
          <w:spacing w:val="15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/>
          <w:iCs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rolling </w:t>
      </w:r>
      <w:r>
        <w:rPr>
          <w:rFonts w:ascii="Georgia" w:eastAsia="Georgia" w:hAnsi="Georgia" w:cs="Georgia"/>
          <w:b w:val="0"/>
          <w:bCs w:val="0"/>
          <w:i/>
          <w:iCs/>
          <w:color w:val="000000"/>
          <w:spacing w:val="16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/>
          <w:iCs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hash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,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6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также </w:t>
      </w:r>
      <w:r>
        <w:rPr>
          <w:rFonts w:ascii="Georgia" w:eastAsia="Georgia" w:hAnsi="Georgia" w:cs="Georgia"/>
          <w:b w:val="0"/>
          <w:bCs w:val="0"/>
          <w:i/>
          <w:iCs/>
          <w:color w:val="000000"/>
          <w:spacing w:val="16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/>
          <w:iCs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кольцевой </w:t>
      </w:r>
      <w:r>
        <w:rPr>
          <w:rFonts w:ascii="Georgia" w:eastAsia="Georgia" w:hAnsi="Georgia" w:cs="Georgia"/>
          <w:b w:val="0"/>
          <w:bCs w:val="0"/>
          <w:i/>
          <w:iCs/>
          <w:color w:val="000000"/>
          <w:spacing w:val="16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/>
          <w:iCs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хеш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)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6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—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67"/>
          <w:sz w:val="24"/>
          <w:szCs w:val="24"/>
          <w:u w:val="none"/>
          <w:shd w:val="clear" w:color="auto" w:fill="FFFFFF"/>
          <w:rtl w:val="0"/>
        </w:rPr>
        <w:t xml:space="preserve"> </w:t>
      </w:r>
      <w:hyperlink r:id="rId7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хеш-функция</w:t>
        </w:r>
      </w:hyperlink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, обрабатывающая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вход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в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рамках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некоторого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окна.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Получение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значения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хеш-функции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для сдвинутого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окна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в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таких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функциях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является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дешевой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операцией.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Для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пересчета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значения требуется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знать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лишь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предыдущее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значение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хеша,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значение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входных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данных,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которые остались за пределами окна, и значение данных, которые попали в окно. Другими словами, если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13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представляет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собой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хеш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последовательности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26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,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то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хеш </w:t>
      </w:r>
      <w:r>
        <w:pict>
          <v:shape id="_x0000_s1030" type="#_x0000_t75" style="width:140pt;height:33pt;margin-top:83.33pt;margin-left:35pt;mso-position-horizontal-relative:page;position:absolute;z-index:-251657216">
            <v:imagedata r:id="rId8" o:title=""/>
            <w10:anchorlock/>
          </v:shape>
        </w:pict>
      </w:r>
      <w:r>
        <w:pict>
          <v:shape id="_x0000_s1031" type="#_x0000_t75" style="width:63pt;height:12pt;margin-top:87.33pt;margin-left:457pt;mso-position-horizontal-relative:page;position:absolute;z-index:-251656192">
            <v:imagedata r:id="rId9" o:title=""/>
            <w10:anchorlock/>
          </v:shape>
        </w:pict>
      </w:r>
    </w:p>
    <w:p>
      <w:pPr>
        <w:bidi w:val="0"/>
        <w:spacing w:before="0" w:after="0" w:line="330" w:lineRule="exact"/>
        <w:ind w:left="201" w:right="-7" w:firstLine="2104"/>
        <w:jc w:val="left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для «сдвинутой» последовательности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686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может быть получен с помощью легко вычислимой функции </w:t>
      </w:r>
      <w:r>
        <w:pict>
          <v:shape id="_x0000_s1032" type="#_x0000_t75" style="width:88pt;height:12pt;margin-top:6.62pt;margin-left:359pt;mso-position-horizontal-relative:page;position:absolute;z-index:251661312">
            <v:imagedata r:id="rId10" o:title=""/>
            <w10:anchorlock/>
          </v:shape>
        </w:pic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481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.</w:t>
      </w:r>
      <w:r>
        <w:pict>
          <v:shape id="_x0000_s1033" type="#_x0000_t75" style="width:79pt;height:18pt;margin-top:17.62pt;margin-left:255pt;mso-position-horizontal-relative:page;position:absolute;z-index:-251654144">
            <v:imagedata r:id="rId11" o:title=""/>
            <w10:anchorlock/>
          </v:shape>
        </w:pict>
      </w:r>
    </w:p>
    <w:p>
      <w:pPr>
        <w:bidi w:val="0"/>
        <w:spacing w:before="282" w:after="0" w:line="254" w:lineRule="exact"/>
        <w:ind w:left="201" w:right="-16" w:firstLine="0"/>
        <w:jc w:val="both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Возможность быстрого «сдвига» хеша накладывает некоторые ограничения на теоретические </w:t>
      </w:r>
      <w:hyperlink r:id="rId12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гарантии.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57"/>
            <w:sz w:val="24"/>
            <w:szCs w:val="24"/>
            <w:u w:val="none"/>
            <w:shd w:val="clear" w:color="auto" w:fill="FFFFFF"/>
            <w:rtl w:val="0"/>
          </w:rPr>
          <w:t xml:space="preserve">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В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57"/>
            <w:sz w:val="24"/>
            <w:szCs w:val="24"/>
            <w:u w:val="none"/>
            <w:shd w:val="clear" w:color="auto" w:fill="FFFFFF"/>
            <w:rtl w:val="0"/>
          </w:rPr>
          <w:t xml:space="preserve">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частности,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57"/>
            <w:sz w:val="24"/>
            <w:szCs w:val="24"/>
            <w:u w:val="none"/>
            <w:shd w:val="clear" w:color="auto" w:fill="FFFFFF"/>
            <w:rtl w:val="0"/>
          </w:rPr>
          <w:t xml:space="preserve">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>показано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19"/>
            <w:szCs w:val="19"/>
            <w:u w:val="single"/>
            <w:shd w:val="clear" w:color="auto" w:fill="FFFFFF"/>
            <w:rtl w:val="0"/>
          </w:rPr>
          <w:t>[1]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,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60"/>
            <w:sz w:val="24"/>
            <w:szCs w:val="24"/>
            <w:u w:val="none"/>
            <w:shd w:val="clear" w:color="auto" w:fill="FFFFFF"/>
            <w:rtl w:val="0"/>
          </w:rPr>
          <w:t xml:space="preserve">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что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60"/>
            <w:sz w:val="24"/>
            <w:szCs w:val="24"/>
            <w:u w:val="none"/>
            <w:shd w:val="clear" w:color="auto" w:fill="FFFFFF"/>
            <w:rtl w:val="0"/>
          </w:rPr>
          <w:t xml:space="preserve">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семейства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60"/>
            <w:sz w:val="24"/>
            <w:szCs w:val="24"/>
            <w:u w:val="none"/>
            <w:shd w:val="clear" w:color="auto" w:fill="FFFFFF"/>
            <w:rtl w:val="0"/>
          </w:rPr>
          <w:t xml:space="preserve">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кольцевых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60"/>
            <w:sz w:val="24"/>
            <w:szCs w:val="24"/>
            <w:u w:val="none"/>
            <w:shd w:val="clear" w:color="auto" w:fill="FFFFFF"/>
            <w:rtl w:val="0"/>
          </w:rPr>
          <w:t xml:space="preserve">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хешей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60"/>
            <w:sz w:val="24"/>
            <w:szCs w:val="24"/>
            <w:u w:val="none"/>
            <w:shd w:val="clear" w:color="auto" w:fill="FFFFFF"/>
            <w:rtl w:val="0"/>
          </w:rPr>
          <w:t xml:space="preserve">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не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60"/>
            <w:sz w:val="24"/>
            <w:szCs w:val="24"/>
            <w:u w:val="none"/>
            <w:shd w:val="clear" w:color="auto" w:fill="FFFFFF"/>
            <w:rtl w:val="0"/>
          </w:rPr>
          <w:t xml:space="preserve">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могут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60"/>
            <w:sz w:val="24"/>
            <w:szCs w:val="24"/>
            <w:u w:val="none"/>
            <w:shd w:val="clear" w:color="auto" w:fill="FFFFFF"/>
            <w:rtl w:val="0"/>
          </w:rPr>
          <w:t xml:space="preserve">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быть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60"/>
            <w:sz w:val="24"/>
            <w:szCs w:val="24"/>
            <w:u w:val="none"/>
            <w:shd w:val="clear" w:color="auto" w:fill="FFFFFF"/>
            <w:rtl w:val="0"/>
          </w:rPr>
          <w:t xml:space="preserve">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3-</w:t>
        </w:r>
      </w:hyperlink>
    </w:p>
    <w:p>
      <w:pPr>
        <w:bidi w:val="0"/>
        <w:spacing w:before="15" w:after="0" w:line="285" w:lineRule="exact"/>
        <w:ind w:left="201" w:right="-19" w:firstLine="0"/>
        <w:jc w:val="left"/>
        <w:outlineLvl w:val="9"/>
      </w:pPr>
      <w:hyperlink r:id="rId12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независимыми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;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152"/>
            <w:sz w:val="24"/>
            <w:szCs w:val="24"/>
            <w:u w:val="none"/>
            <w:shd w:val="clear" w:color="auto" w:fill="FFFFFF"/>
            <w:rtl w:val="0"/>
          </w:rPr>
          <w:t xml:space="preserve">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максимум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152"/>
            <w:sz w:val="24"/>
            <w:szCs w:val="24"/>
            <w:u w:val="none"/>
            <w:shd w:val="clear" w:color="auto" w:fill="FFFFFF"/>
            <w:rtl w:val="0"/>
          </w:rPr>
          <w:t xml:space="preserve">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—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152"/>
            <w:sz w:val="24"/>
            <w:szCs w:val="24"/>
            <w:u w:val="none"/>
            <w:shd w:val="clear" w:color="auto" w:fill="FFFFFF"/>
            <w:rtl w:val="0"/>
          </w:rPr>
          <w:t xml:space="preserve"> </w:t>
        </w:r>
      </w:hyperlink>
      <w:hyperlink r:id="rId13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универсальными</w:t>
        </w:r>
      </w:hyperlink>
      <w:hyperlink r:id="rId12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152"/>
            <w:sz w:val="24"/>
            <w:szCs w:val="24"/>
            <w:u w:val="none"/>
            <w:shd w:val="clear" w:color="auto" w:fill="FFFFFF"/>
            <w:rtl w:val="0"/>
          </w:rPr>
          <w:t xml:space="preserve">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или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152"/>
            <w:sz w:val="24"/>
            <w:szCs w:val="24"/>
            <w:u w:val="none"/>
            <w:shd w:val="clear" w:color="auto" w:fill="FFFFFF"/>
            <w:rtl w:val="0"/>
          </w:rPr>
          <w:t xml:space="preserve">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2-независимыми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.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152"/>
            <w:sz w:val="24"/>
            <w:szCs w:val="24"/>
            <w:u w:val="none"/>
            <w:shd w:val="clear" w:color="auto" w:fill="FFFFFF"/>
            <w:rtl w:val="0"/>
          </w:rPr>
          <w:t xml:space="preserve">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Впрочем,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152"/>
            <w:sz w:val="24"/>
            <w:szCs w:val="24"/>
            <w:u w:val="none"/>
            <w:shd w:val="clear" w:color="auto" w:fill="FFFFFF"/>
            <w:rtl w:val="0"/>
          </w:rPr>
          <w:t xml:space="preserve">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для </w:t>
        </w:r>
      </w:hyperlink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большинства приложений достаточно универсальности (даже приблизительной).</w:t>
      </w:r>
    </w:p>
    <w:p>
      <w:pPr>
        <w:bidi w:val="0"/>
        <w:spacing w:before="252" w:after="0" w:line="254" w:lineRule="exact"/>
        <w:ind w:left="201" w:right="-12" w:firstLine="0"/>
        <w:jc w:val="both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Кольцевой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49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хеш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49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применяется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49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для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49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поиска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49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подстроки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49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в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49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алгоритме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49"/>
          <w:sz w:val="24"/>
          <w:szCs w:val="24"/>
          <w:u w:val="none"/>
          <w:shd w:val="clear" w:color="auto" w:fill="FFFFFF"/>
          <w:rtl w:val="0"/>
        </w:rPr>
        <w:t xml:space="preserve"> </w:t>
      </w:r>
      <w:hyperlink r:id="rId14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 xml:space="preserve">Рабина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55"/>
            <w:sz w:val="24"/>
            <w:szCs w:val="24"/>
            <w:u w:val="single"/>
            <w:shd w:val="clear" w:color="auto" w:fill="FFFFFF"/>
            <w:rtl w:val="0"/>
          </w:rPr>
          <w:t xml:space="preserve">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 xml:space="preserve">—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55"/>
            <w:sz w:val="24"/>
            <w:szCs w:val="24"/>
            <w:u w:val="single"/>
            <w:shd w:val="clear" w:color="auto" w:fill="FFFFFF"/>
            <w:rtl w:val="0"/>
          </w:rPr>
          <w:t xml:space="preserve">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Карпа</w:t>
        </w:r>
      </w:hyperlink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,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для вычисления хешей </w:t>
      </w:r>
      <w:hyperlink r:id="rId15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N-грамм</w:t>
        </w:r>
      </w:hyperlink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в тексте</w:t>
      </w:r>
      <w:hyperlink w:anchor="_page4_x53.75_y75.50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19"/>
            <w:szCs w:val="19"/>
            <w:u w:val="single"/>
            <w:shd w:val="clear" w:color="auto" w:fill="FFFFFF"/>
            <w:rtl w:val="0"/>
          </w:rPr>
          <w:t>[2]</w:t>
        </w:r>
      </w:hyperlink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, а также в программе </w:t>
      </w:r>
      <w:hyperlink r:id="rId16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rsync</w:t>
        </w:r>
      </w:hyperlink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для сравнения двоичных</w:t>
      </w:r>
    </w:p>
    <w:p>
      <w:pPr>
        <w:bidi w:val="0"/>
        <w:spacing w:before="12" w:after="0" w:line="272" w:lineRule="exact"/>
        <w:ind w:left="201" w:right="-200" w:firstLine="0"/>
        <w:jc w:val="both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файлов (используется кольцевая версия </w:t>
      </w:r>
      <w:hyperlink r:id="rId17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>adler-32</w:t>
        </w:r>
      </w:hyperlink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).</w:t>
      </w:r>
      <w:r>
        <w:pict>
          <v:shape id="_x0000_s1034" type="#_x0000_t75" href="https://ru.wikipedia.org/wiki/Adler-32" target="_blank" style="width:48pt;height:4pt;margin-top:13.37pt;margin-left:264pt;mso-position-horizontal-relative:page;position:absolute;z-index:-251653120">
            <v:imagedata r:id="rId18" o:title=""/>
            <w10:anchorlock/>
          </v:shape>
        </w:pict>
      </w:r>
    </w:p>
    <w:p>
      <w:pPr>
        <w:bidi w:val="0"/>
        <w:spacing w:before="668" w:after="0" w:line="409" w:lineRule="exact"/>
        <w:ind w:left="291" w:right="-200" w:firstLine="0"/>
        <w:jc w:val="both"/>
        <w:outlineLvl w:val="9"/>
      </w:pPr>
      <w:r>
        <w:rPr>
          <w:rFonts w:ascii="Georgia" w:eastAsia="Georgia" w:hAnsi="Georgia" w:cs="Georgia"/>
          <w:b/>
          <w:bCs/>
          <w:i w:val="0"/>
          <w:iCs w:val="0"/>
          <w:color w:val="000000"/>
          <w:spacing w:val="0"/>
          <w:sz w:val="36"/>
          <w:szCs w:val="36"/>
          <w:u w:val="none"/>
          <w:shd w:val="clear" w:color="auto" w:fill="FFFFFF"/>
          <w:rtl w:val="0"/>
        </w:rPr>
        <w:t>Содержание</w:t>
      </w:r>
      <w:r>
        <w:pict>
          <v:shape id="_x0000_s1035" type="#_x0000_t75" style="width:266pt;height:196pt;margin-top:11.12pt;margin-left:35pt;mso-position-horizontal-relative:page;position:absolute;z-index:-251652096">
            <v:imagedata r:id="rId19" o:title=""/>
            <w10:anchorlock/>
          </v:shape>
        </w:pict>
      </w:r>
    </w:p>
    <w:p>
      <w:pPr>
        <w:bidi w:val="0"/>
        <w:spacing w:before="184" w:after="0" w:line="268" w:lineRule="exact"/>
        <w:ind w:left="291" w:right="-200" w:firstLine="0"/>
        <w:jc w:val="both"/>
        <w:outlineLvl w:val="9"/>
      </w:pPr>
      <w:hyperlink w:anchor="_page0_x36.50_y623.75" w:history="1">
        <w:r>
          <w:rPr>
            <w:rFonts w:ascii="Arial" w:eastAsia="Arial" w:hAnsi="Arial" w:cs="Arial"/>
            <w:b/>
            <w:bCs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Полиномиальный хеш</w:t>
        </w:r>
      </w:hyperlink>
    </w:p>
    <w:p>
      <w:pPr>
        <w:bidi w:val="0"/>
        <w:spacing w:before="0" w:after="0" w:line="436" w:lineRule="exact"/>
        <w:ind w:left="291" w:right="5616" w:firstLine="0"/>
        <w:jc w:val="left"/>
        <w:outlineLvl w:val="9"/>
      </w:pPr>
      <w:hyperlink w:anchor="_page1_x36.50_y467.00" w:history="1">
        <w:r>
          <w:rPr>
            <w:rFonts w:ascii="Arial" w:eastAsia="Arial" w:hAnsi="Arial" w:cs="Arial"/>
            <w:b/>
            <w:bCs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Полиномиальный хеш над полем GF(2</w:t>
        </w:r>
        <w:r>
          <w:rPr>
            <w:rFonts w:ascii="Arial" w:eastAsia="Arial" w:hAnsi="Arial" w:cs="Arial"/>
            <w:b/>
            <w:bCs/>
            <w:i w:val="0"/>
            <w:iCs w:val="0"/>
            <w:color w:val="000000"/>
            <w:spacing w:val="0"/>
            <w:sz w:val="19"/>
            <w:szCs w:val="19"/>
            <w:u w:val="none"/>
            <w:shd w:val="clear" w:color="auto" w:fill="FFFFFF"/>
            <w:rtl w:val="0"/>
          </w:rPr>
          <w:t>L</w:t>
        </w:r>
        <w:r>
          <w:rPr>
            <w:rFonts w:ascii="Arial" w:eastAsia="Arial" w:hAnsi="Arial" w:cs="Arial"/>
            <w:b/>
            <w:bCs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 xml:space="preserve">) </w:t>
        </w:r>
      </w:hyperlink>
      <w:hyperlink w:anchor="_page2_x36.50_y143.00" w:history="1">
        <w:r>
          <w:rPr>
            <w:rFonts w:ascii="Arial" w:eastAsia="Arial" w:hAnsi="Arial" w:cs="Arial"/>
            <w:b/>
            <w:bCs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 xml:space="preserve">Хеш циклическими полиномами (Buzhash) </w:t>
        </w:r>
      </w:hyperlink>
      <w:hyperlink w:anchor="_page2_x36.50_y597.50" w:history="1">
        <w:r>
          <w:rPr>
            <w:rFonts w:ascii="Arial" w:eastAsia="Arial" w:hAnsi="Arial" w:cs="Arial"/>
            <w:b/>
            <w:bCs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Хеш Рабина</w:t>
        </w:r>
      </w:hyperlink>
    </w:p>
    <w:p>
      <w:pPr>
        <w:bidi w:val="0"/>
        <w:spacing w:before="122" w:after="0" w:line="268" w:lineRule="exact"/>
        <w:ind w:left="291" w:right="-200" w:firstLine="0"/>
        <w:jc w:val="both"/>
        <w:outlineLvl w:val="9"/>
      </w:pPr>
      <w:hyperlink w:anchor="_page3_x36.50_y645.50" w:history="1">
        <w:r>
          <w:rPr>
            <w:rFonts w:ascii="Arial" w:eastAsia="Arial" w:hAnsi="Arial" w:cs="Arial"/>
            <w:b/>
            <w:bCs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Ссылки</w:t>
        </w:r>
      </w:hyperlink>
    </w:p>
    <w:p>
      <w:pPr>
        <w:bidi w:val="0"/>
        <w:spacing w:before="122" w:after="0" w:line="268" w:lineRule="exact"/>
        <w:ind w:left="291" w:right="-200" w:firstLine="0"/>
        <w:jc w:val="both"/>
        <w:outlineLvl w:val="9"/>
      </w:pPr>
      <w:hyperlink w:anchor="_page4_x36.50_y30.50" w:history="1">
        <w:r>
          <w:rPr>
            <w:rFonts w:ascii="Arial" w:eastAsia="Arial" w:hAnsi="Arial" w:cs="Arial"/>
            <w:b/>
            <w:bCs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Примечания</w:t>
        </w:r>
      </w:hyperlink>
    </w:p>
    <w:p>
      <w:pPr>
        <w:bidi w:val="0"/>
        <w:spacing w:before="122" w:after="0" w:line="268" w:lineRule="exact"/>
        <w:ind w:left="291" w:right="-200" w:firstLine="0"/>
        <w:jc w:val="both"/>
        <w:outlineLvl w:val="9"/>
      </w:pPr>
      <w:hyperlink w:anchor="_page4_x36.50_y223.25" w:history="1">
        <w:r>
          <w:rPr>
            <w:rFonts w:ascii="Arial" w:eastAsia="Arial" w:hAnsi="Arial" w:cs="Arial"/>
            <w:b/>
            <w:bCs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Литература</w:t>
        </w:r>
      </w:hyperlink>
    </w:p>
    <w:p>
      <w:pPr>
        <w:bidi w:val="0"/>
        <w:spacing w:before="519" w:after="0" w:line="409" w:lineRule="exact"/>
        <w:ind w:left="201" w:right="-200" w:firstLine="0"/>
        <w:jc w:val="both"/>
        <w:outlineLvl w:val="9"/>
      </w:pPr>
      <w:r>
        <w:rPr>
          <w:rFonts w:ascii="Georgia" w:eastAsia="Georgia" w:hAnsi="Georgia" w:cs="Georgia"/>
          <w:b/>
          <w:bCs/>
          <w:i w:val="0"/>
          <w:iCs w:val="0"/>
          <w:color w:val="000000"/>
          <w:spacing w:val="0"/>
          <w:sz w:val="36"/>
          <w:szCs w:val="36"/>
          <w:u w:val="none"/>
          <w:shd w:val="clear" w:color="auto" w:fill="FFFFFF"/>
          <w:rtl w:val="0"/>
        </w:rPr>
        <w:t>Полиномиальный хеш</w:t>
      </w:r>
      <w:bookmarkStart w:id="0" w:name="_page0_x36.50_y623.75"/>
      <w:bookmarkEnd w:id="0"/>
      <w:r>
        <w:pict>
          <v:shape id="_x0000_s1036" type="#_x0000_t75" style="width:543pt;height:4pt;margin-top:47.21pt;margin-left:35pt;mso-position-horizontal-relative:page;position:absolute;z-index:-251651072">
            <v:imagedata r:id="rId20" o:title=""/>
            <w10:anchorlock/>
          </v:shape>
        </w:pict>
      </w:r>
    </w:p>
    <w:p>
      <w:pPr>
        <w:bidi w:val="0"/>
        <w:spacing w:before="316" w:after="0" w:line="269" w:lineRule="exact"/>
        <w:ind w:left="201" w:right="-15" w:firstLine="0"/>
        <w:jc w:val="left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В </w:t>
      </w:r>
      <w:hyperlink r:id="rId14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алгоритме Рабина — Карпа</w:t>
        </w:r>
      </w:hyperlink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часто используется простой полиномиальный кольцевой хеш, построенный на операциях умножения и сложения</w:t>
      </w:r>
      <w:hyperlink w:anchor="_page4_x53.75_y92.00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19"/>
            <w:szCs w:val="19"/>
            <w:u w:val="single"/>
            <w:shd w:val="clear" w:color="auto" w:fill="FFFFFF"/>
            <w:rtl w:val="0"/>
          </w:rPr>
          <w:t>[3]</w:t>
        </w:r>
      </w:hyperlink>
      <w:hyperlink w:anchor="_page4_x53.75_y108.50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19"/>
            <w:szCs w:val="19"/>
            <w:u w:val="single"/>
            <w:shd w:val="clear" w:color="auto" w:fill="FFFFFF"/>
            <w:rtl w:val="0"/>
          </w:rPr>
          <w:t>[4]</w:t>
        </w:r>
      </w:hyperlink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:</w:t>
      </w:r>
    </w:p>
    <w:p>
      <w:pPr>
        <w:bidi w:val="0"/>
        <w:spacing w:before="300" w:after="0" w:line="268" w:lineRule="exact"/>
        <w:ind w:left="8315" w:right="-200" w:firstLine="0"/>
        <w:jc w:val="both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.</w:t>
      </w:r>
      <w:r>
        <w:pict>
          <v:shape id="_x0000_s1037" type="#_x0000_t75" style="width:379pt;height:19pt;margin-top:11.62pt;margin-left:65pt;mso-position-horizontal-relative:page;position:absolute;z-index:-251650048">
            <v:imagedata r:id="rId21" o:title=""/>
            <w10:anchorlock/>
          </v:shape>
        </w:pict>
      </w:r>
    </w:p>
    <w:p>
      <w:pPr>
        <w:bidi w:val="0"/>
        <w:spacing w:before="0" w:after="0" w:line="284" w:lineRule="exact"/>
        <w:ind w:left="201" w:right="-17" w:firstLine="0"/>
        <w:jc w:val="both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Чтобы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2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избежать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2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использования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2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целочисленной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2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арифметики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2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произвольной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2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точности, используется арифметика в </w:t>
      </w:r>
      <w:hyperlink r:id="rId22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кольце вычетов</w:t>
        </w:r>
      </w:hyperlink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по модулю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11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, умещающемуся в одно машинное слово.  Выбор  констант </w:t>
      </w:r>
      <w:r>
        <w:pict>
          <v:shape id="_x0000_s1038" type="#_x0000_t75" style="width:10pt;height:12pt;margin-top:17.75pt;margin-left:363pt;mso-position-horizontal-relative:page;position:absolute;z-index:-251649024">
            <v:imagedata r:id="rId23" o:title=""/>
            <w10:anchorlock/>
          </v:shape>
        </w:pict>
      </w:r>
      <w:r>
        <w:pict>
          <v:shape id="_x0000_i1039" type="#_x0000_t75" style="width:11pt;height:10pt">
            <v:imagedata r:id="rId24" o:title=""/>
            <w10:anchorlock/>
          </v:shape>
        </w:pict>
      </w:r>
      <w:r>
        <w:rPr>
          <w:rFonts w:ascii="Georgia" w:eastAsia="Georgia" w:hAnsi="Georgia" w:cs="Georgia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и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18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очень  важен  для  получения  качественного  хеша.  В  исходном</w:t>
      </w:r>
      <w:r>
        <w:pict>
          <v:shape id="_x0000_s1040" type="#_x0000_t75" style="width:9pt;height:13pt;margin-top:32.75pt;margin-left:200pt;mso-position-horizontal-relative:page;position:absolute;z-index:-251648000">
            <v:imagedata r:id="rId25" o:title=""/>
            <w10:anchorlock/>
          </v:shape>
        </w:pict>
      </w:r>
    </w:p>
    <w:p>
      <w:pPr>
        <w:bidi w:val="0"/>
        <w:spacing w:before="43" w:after="0" w:line="269" w:lineRule="exact"/>
        <w:ind w:left="201" w:right="0" w:firstLine="0"/>
        <w:jc w:val="right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варианте хеша предполагалось, что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96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должно быть случайно выбранным простым числом, а .</w:t>
      </w:r>
      <w:r>
        <w:pict>
          <v:shape id="_x0000_s1041" type="#_x0000_t75" style="width:11pt;height:13pt;margin-top:4.87pt;margin-left:243pt;mso-position-horizontal-relative:page;position:absolute;z-index:-251646976">
            <v:imagedata r:id="rId26" o:title=""/>
            <w10:anchorlock/>
          </v:shape>
        </w:pict>
      </w:r>
      <w:hyperlink w:anchor="_page4_x53.75_y92.00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19"/>
            <w:szCs w:val="19"/>
            <w:u w:val="single"/>
            <w:shd w:val="clear" w:color="auto" w:fill="FFFFFF"/>
            <w:rtl w:val="0"/>
          </w:rPr>
          <w:t>[3]</w:t>
        </w:r>
      </w:hyperlink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Но ввиду того, что алгоритм выбора случайного простого числа не такой простой,</w:t>
      </w:r>
      <w:r>
        <w:pict>
          <v:shape id="_x0000_s1042" type="#_x0000_t75" style="width:35pt;height:13pt;margin-top:17.87pt;margin-left:35pt;mso-position-horizontal-relative:page;position:absolute;z-index:-251645952">
            <v:imagedata r:id="rId27" o:title=""/>
            <w10:anchorlock/>
          </v:shape>
        </w:pict>
      </w:r>
    </w:p>
    <w:p>
      <w:pPr>
        <w:bidi w:val="0"/>
        <w:spacing w:before="12" w:after="0" w:line="269" w:lineRule="exact"/>
        <w:ind w:left="201" w:right="-16" w:firstLine="0"/>
        <w:jc w:val="both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предпочитают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использовать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вариант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хеша,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в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котором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26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является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фиксированным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простым числом, </w:t>
      </w:r>
      <w:r>
        <w:pict>
          <v:shape id="_x0000_s1043" type="#_x0000_t75" style="width:95pt;height:29pt;margin-top:3.37pt;margin-left:333pt;mso-position-horizontal-relative:page;position:absolute;z-index:-251644928">
            <v:imagedata r:id="rId28" o:title=""/>
            <w10:anchorlock/>
          </v:shape>
        </w:pic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а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pict>
          <v:shape id="_x0000_i1044" type="#_x0000_t75" style="width:11pt;height:10pt">
            <v:imagedata r:id="rId29" o:title=""/>
            <w10:anchorlock/>
          </v:shape>
        </w:pict>
      </w:r>
      <w:r>
        <w:rPr>
          <w:rFonts w:ascii="Georgia" w:eastAsia="Georgia" w:hAnsi="Georgia" w:cs="Georgia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выбирается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случайно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из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диапазона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86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.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Дитзфелбингер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и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др.</w:t>
      </w:r>
      <w:hyperlink w:anchor="_page4_x53.75_y108.50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19"/>
            <w:szCs w:val="19"/>
            <w:u w:val="single"/>
            <w:shd w:val="clear" w:color="auto" w:fill="FFFFFF"/>
            <w:rtl w:val="0"/>
          </w:rPr>
          <w:t>[4]</w:t>
        </w:r>
      </w:hyperlink>
    </w:p>
    <w:p>
      <w:pPr>
        <w:bidi w:val="0"/>
        <w:spacing w:before="15" w:after="0" w:line="300" w:lineRule="atLeast"/>
        <w:ind w:left="171" w:right="-10" w:firstLine="30"/>
        <w:jc w:val="both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показали, что такой вариант хеша имеет те же теоретические характеристики, что и исходный. В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частности,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вероятность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совпадения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значений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хешей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двух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различных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строк </w:t>
      </w:r>
      <w:r>
        <w:pict>
          <v:shape id="_x0000_i1045" type="#_x0000_t75" style="width:62pt;height:13pt">
            <v:imagedata r:id="rId30" o:title=""/>
            <w10:anchorlock/>
          </v:shape>
        </w:pict>
      </w:r>
      <w:r>
        <w:rPr>
          <w:rFonts w:ascii="Georgia" w:eastAsia="Georgia" w:hAnsi="Georgia" w:cs="Georgia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и </w:t>
      </w:r>
      <w:r>
        <w:pict>
          <v:shape id="_x0000_i1046" type="#_x0000_t75" style="width:59pt;height:15pt">
            <v:imagedata r:id="rId31" o:title=""/>
            <w10:anchorlock/>
          </v:shape>
        </w:pict>
      </w:r>
      <w:r>
        <w:rPr>
          <w:rFonts w:ascii="Georgia" w:eastAsia="Georgia" w:hAnsi="Georgia" w:cs="Georgia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не превосходит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06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, если </w:t>
      </w:r>
      <w:r>
        <w:pict>
          <v:shape id="_x0000_i1047" type="#_x0000_t75" style="width:60pt;height:12pt">
            <v:imagedata r:id="rId32" o:title=""/>
            <w10:anchorlock/>
          </v:shape>
        </w:pict>
      </w:r>
      <w:r>
        <w:rPr>
          <w:rFonts w:ascii="Georgia" w:eastAsia="Georgia" w:hAnsi="Georgia" w:cs="Georgia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и </w:t>
      </w:r>
      <w:r>
        <w:pict>
          <v:shape id="_x0000_i1048" type="#_x0000_t75" style="width:56pt;height:15pt">
            <v:imagedata r:id="rId33" o:title=""/>
            <w10:anchorlock/>
          </v:shape>
        </w:pict>
      </w:r>
      <w:r>
        <w:rPr>
          <w:rFonts w:ascii="Georgia" w:eastAsia="Georgia" w:hAnsi="Georgia" w:cs="Georgia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представляют собой целые числа</w:t>
      </w:r>
      <w:r>
        <w:pict>
          <v:shape id="_x0000_s1049" type="#_x0000_t75" style="width:73pt;height:35pt;margin-top:31.37pt;margin-left:147pt;mso-position-horizontal-relative:page;position:absolute;z-index:-251643904">
            <v:imagedata r:id="rId34" o:title=""/>
            <w10:anchorlock/>
          </v:shape>
        </w:pict>
      </w:r>
    </w:p>
    <w:p>
      <w:pPr>
        <w:bidi w:val="0"/>
        <w:spacing w:before="70" w:after="0" w:line="272" w:lineRule="exact"/>
        <w:ind w:left="201" w:right="-200" w:firstLine="0"/>
        <w:jc w:val="both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из диапазона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498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,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93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и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96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выбирается действительно случайно.</w:t>
      </w:r>
      <w:r>
        <w:pict>
          <v:shape id="_x0000_s1050" type="#_x0000_t75" style="width:29pt;height:18pt;margin-top:2pt;margin-left:114pt;mso-position-horizontal-relative:page;position:absolute;z-index:-251642880">
            <v:imagedata r:id="rId35" o:title=""/>
            <w10:anchorlock/>
          </v:shape>
        </w:pict>
      </w:r>
    </w:p>
    <w:p>
      <w:pPr>
        <w:bidi w:val="0"/>
        <w:spacing w:before="281" w:after="0" w:line="275" w:lineRule="exact"/>
        <w:ind w:left="201" w:right="-15" w:firstLine="0"/>
        <w:jc w:val="left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Удаление старых входных символов и добавление новых производится путём прибавления или вычитания первого или последнего члена формулы (по модулю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69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). Для удаления члена </w:t>
      </w:r>
      <w:r>
        <w:pict>
          <v:shape id="_x0000_i1051" type="#_x0000_t75" style="width:42pt;height:18pt">
            <v:imagedata r:id="rId36" o:title=""/>
            <w10:anchorlock/>
          </v:shape>
        </w:pict>
      </w:r>
      <w:r>
        <w:pict>
          <v:shape id="_x0000_s1052" type="#_x0000_t75" style="width:11pt;height:13pt;margin-top:33.87pt;margin-left:399pt;mso-position-horizontal-relative:page;position:absolute;z-index:-251641856">
            <v:imagedata r:id="rId37" o:title=""/>
            <w10:anchorlock/>
          </v:shape>
        </w:pict>
      </w:r>
    </w:p>
    <w:p>
      <w:pPr>
        <w:bidi w:val="0"/>
        <w:spacing w:before="30" w:after="0" w:line="297" w:lineRule="atLeast"/>
        <w:ind w:left="201" w:right="-14" w:firstLine="0"/>
        <w:jc w:val="both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хранят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18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заранее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18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посчитанное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18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значение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435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.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18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Сдвиг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18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окна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18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производится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18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путём домножения всего многочлена </w:t>
      </w:r>
      <w:r>
        <w:pict>
          <v:shape id="_x0000_s1053" type="#_x0000_t75" style="width:140pt;height:35pt;margin-top:0;margin-left:217pt;mso-position-horizontal-relative:page;position:absolute;z-index:-251640832">
            <v:imagedata r:id="rId38" o:title=""/>
            <w10:anchorlock/>
          </v:shape>
        </w:pict>
      </w:r>
      <w:r>
        <w:pict>
          <v:shape id="_x0000_s1054" type="#_x0000_t75" style="width:11pt;height:13pt;margin-top:-12pt;margin-left:399pt;mso-position-horizontal-relative:page;position:absolute;z-index:-251639808">
            <v:imagedata r:id="rId37" o:title=""/>
            <w10:anchorlock/>
          </v:shape>
        </w:pic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556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на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33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либо делением на </w:t>
      </w:r>
      <w:r>
        <w:pict>
          <v:shape id="_x0000_i1055" type="#_x0000_t75" style="width:10pt;height:10pt">
            <v:imagedata r:id="rId39" o:title=""/>
            <w10:anchorlock/>
          </v:shape>
        </w:pict>
      </w:r>
      <w:r>
        <w:rPr>
          <w:rFonts w:ascii="Georgia" w:eastAsia="Georgia" w:hAnsi="Georgia" w:cs="Georgia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(если </w:t>
      </w:r>
      <w:r>
        <w:pict>
          <v:shape id="_x0000_i1056" type="#_x0000_t75" style="width:9pt;height:12pt">
            <v:imagedata r:id="rId40" o:title=""/>
            <w10:anchorlock/>
          </v:shape>
        </w:pict>
      </w:r>
      <w:r>
        <w:rPr>
          <w:rFonts w:ascii="Georgia" w:eastAsia="Georgia" w:hAnsi="Georgia" w:cs="Georgia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простое, то в кольце вычетов возможно вместо деления производить умножение на обратную величину). На</w:t>
      </w:r>
    </w:p>
    <w:p>
      <w:pPr>
        <w:bidi w:val="0"/>
        <w:spacing w:before="3" w:after="0" w:line="267" w:lineRule="atLeast"/>
        <w:ind w:left="201" w:right="-17" w:firstLine="0"/>
        <w:jc w:val="both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практике удобнее всего полагать </w:t>
      </w:r>
      <w:r>
        <w:pict>
          <v:shape id="_x0000_i1057" type="#_x0000_t75" style="width:67pt;height:18pt">
            <v:imagedata r:id="rId41" o:title=""/>
            <w10:anchorlock/>
          </v:shape>
        </w:pict>
      </w:r>
      <w:r>
        <w:rPr>
          <w:rFonts w:ascii="Georgia" w:eastAsia="Georgia" w:hAnsi="Georgia" w:cs="Georgia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или </w:t>
      </w:r>
      <w:r>
        <w:pict>
          <v:shape id="_x0000_i1058" type="#_x0000_t75" style="width:68pt;height:18pt">
            <v:imagedata r:id="rId42" o:title=""/>
            <w10:anchorlock/>
          </v:shape>
        </w:pict>
      </w:r>
      <w:r>
        <w:rPr>
          <w:rFonts w:ascii="Georgia" w:eastAsia="Georgia" w:hAnsi="Georgia" w:cs="Georgia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для, соответственно, 32- и 64- битовых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машинных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слов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(это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так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называемые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FFFFFF"/>
          <w:rtl w:val="0"/>
        </w:rPr>
        <w:t xml:space="preserve"> </w:t>
      </w:r>
      <w:hyperlink r:id="rId43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 xml:space="preserve">простые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17"/>
            <w:sz w:val="24"/>
            <w:szCs w:val="24"/>
            <w:u w:val="single"/>
            <w:shd w:val="clear" w:color="auto" w:fill="FFFFFF"/>
            <w:rtl w:val="0"/>
          </w:rPr>
          <w:t xml:space="preserve">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 xml:space="preserve">числа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17"/>
            <w:sz w:val="24"/>
            <w:szCs w:val="24"/>
            <w:u w:val="single"/>
            <w:shd w:val="clear" w:color="auto" w:fill="FFFFFF"/>
            <w:rtl w:val="0"/>
          </w:rPr>
          <w:t xml:space="preserve">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Мерсенна</w:t>
        </w:r>
      </w:hyperlink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).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В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таком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случае операция взятия модуля может быть выполнена на многих компьютерах с помощью быстрых</w:t>
      </w:r>
    </w:p>
    <w:p>
      <w:pPr>
        <w:bidi w:val="0"/>
        <w:spacing w:before="8" w:after="0" w:line="322" w:lineRule="atLeast"/>
        <w:ind w:left="201" w:right="-30" w:firstLine="0"/>
        <w:jc w:val="left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операций побитового сдвига и сложения</w:t>
      </w:r>
      <w:hyperlink w:anchor="_page4_x53.75_y125.00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19"/>
            <w:szCs w:val="19"/>
            <w:u w:val="single"/>
            <w:shd w:val="clear" w:color="auto" w:fill="FFFFFF"/>
            <w:rtl w:val="0"/>
          </w:rPr>
          <w:t>[5]</w:t>
        </w:r>
      </w:hyperlink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. Другой возможный выбор — значения </w:t>
      </w:r>
      <w:r>
        <w:pict>
          <v:shape id="_x0000_i1059" type="#_x0000_t75" style="width:67pt;height:18pt">
            <v:imagedata r:id="rId44" o:title=""/>
            <w10:anchorlock/>
          </v:shape>
        </w:pic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или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37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, для которых тоже существуют быстрые алгоритмы взятия остатка от деления</w:t>
      </w:r>
      <w:r>
        <w:pict>
          <v:shape id="_x0000_s1060" type="#_x0000_t75" style="width:74pt;height:19pt;margin-top:17.37pt;margin-left:60pt;mso-position-horizontal-relative:page;position:absolute;z-index:-251638784">
            <v:imagedata r:id="rId45" o:title=""/>
            <w10:anchorlock/>
          </v:shape>
        </w:pict>
      </w:r>
    </w:p>
    <w:p>
      <w:pPr>
        <w:bidi w:val="0"/>
        <w:spacing w:before="1" w:after="0" w:line="318" w:lineRule="exact"/>
        <w:ind w:left="201" w:right="-200" w:firstLine="0"/>
        <w:jc w:val="both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на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96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(при этом диапазон допустимых значений </w:t>
      </w:r>
      <w:r>
        <w:pict>
          <v:shape id="_x0000_i1061" type="#_x0000_t75" style="width:11pt;height:10pt">
            <v:imagedata r:id="rId46" o:title=""/>
            <w10:anchorlock/>
          </v:shape>
        </w:pict>
      </w:r>
      <w:r>
        <w:rPr>
          <w:rFonts w:ascii="Georgia" w:eastAsia="Georgia" w:hAnsi="Georgia" w:cs="Georgia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немного сужают)</w:t>
      </w:r>
      <w:hyperlink w:anchor="_page4_x53.75_y141.50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19"/>
            <w:szCs w:val="19"/>
            <w:u w:val="single"/>
            <w:shd w:val="clear" w:color="auto" w:fill="FFFFFF"/>
            <w:rtl w:val="0"/>
          </w:rPr>
          <w:t>[6]</w:t>
        </w:r>
      </w:hyperlink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. Частое заблуждение —</w:t>
      </w:r>
      <w:r>
        <w:pict>
          <v:shape id="_x0000_s1062" type="#_x0000_t75" style="width:9pt;height:13pt;margin-top:5.05pt;margin-left:53pt;mso-position-horizontal-relative:page;mso-wrap-distance-left:0;mso-wrap-distance-right:0;position:absolute;z-index:251678720">
            <v:imagedata r:id="rId25" o:title=""/>
            <w10:wrap type="square"/>
            <w10:anchorlock/>
          </v:shape>
        </w:pict>
      </w:r>
    </w:p>
    <w:p>
      <w:pPr>
        <w:bidi w:val="0"/>
        <w:spacing w:before="73" w:after="0" w:line="269" w:lineRule="exact"/>
        <w:ind w:left="201" w:right="-18" w:firstLine="0"/>
        <w:jc w:val="both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полагать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805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. Существуют семейства строк, на которых хеш с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75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будет всегда давать множество </w:t>
      </w:r>
      <w:r>
        <w:pict>
          <v:shape id="_x0000_s1063" type="#_x0000_t75" style="width:41pt;height:19pt;margin-top:0.12pt;margin-left:419pt;mso-position-horizontal-relative:page;position:absolute;z-index:-251636736">
            <v:imagedata r:id="rId47" o:title=""/>
            <w10:anchorlock/>
          </v:shape>
        </w:pict>
      </w:r>
      <w:r>
        <w:pict>
          <v:shape id="_x0000_s1064" type="#_x0000_t75" style="width:44pt;height:18pt;margin-top:1.12pt;margin-left:89pt;mso-position-horizontal-relative:page;position:absolute;z-index:-251635712">
            <v:imagedata r:id="rId48" o:title=""/>
            <w10:anchorlock/>
          </v:shape>
        </w:pict>
      </w:r>
      <w:r>
        <w:pict>
          <v:shape id="_x0000_s1065" type="#_x0000_t75" style="width:9pt;height:13pt;margin-top:-10.88pt;margin-left:53pt;mso-position-horizontal-relative:page;mso-wrap-distance-left:0;mso-wrap-distance-right:0;position:absolute;z-index:251681792">
            <v:imagedata r:id="rId25" o:title=""/>
            <w10:wrap type="square"/>
            <w10:anchorlock/>
          </v:shape>
        </w:pict>
      </w:r>
      <w:hyperlink r:id="rId49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коллизий</w:t>
        </w:r>
      </w:hyperlink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, независимо от выбора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3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.</w:t>
      </w:r>
      <w:hyperlink w:anchor="_page4_x53.75_y158.00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19"/>
            <w:szCs w:val="19"/>
            <w:u w:val="single"/>
            <w:shd w:val="clear" w:color="auto" w:fill="FFFFFF"/>
            <w:rtl w:val="0"/>
          </w:rPr>
          <w:t>[7]</w:t>
        </w:r>
      </w:hyperlink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Эти и другие дальнейшие детали реализации</w:t>
      </w:r>
      <w:r>
        <w:pict>
          <v:shape id="_x0000_s1066" type="#_x0000_t75" style="width:12pt;height:14pt;margin-top:19.12pt;margin-left:290pt;mso-position-horizontal-relative:page;position:absolute;z-index:-251633664">
            <v:imagedata r:id="rId50" o:title=""/>
            <w10:anchorlock/>
          </v:shape>
        </w:pict>
      </w:r>
    </w:p>
    <w:p>
      <w:pPr>
        <w:bidi w:val="0"/>
        <w:spacing w:before="0" w:after="0" w:line="285" w:lineRule="exact"/>
        <w:ind w:left="201" w:right="-5" w:firstLine="0"/>
        <w:jc w:val="left"/>
        <w:outlineLvl w:val="9"/>
      </w:pPr>
      <w:hyperlink r:id="rId14" w:anchor="%D0%98%D1%81%D0%BF%D0%BE%D0%BB%D1%8C%D0%B7%D1%83%D0%B5%D0%BC%D0%B0%D1%8F_%D1%85%D0%B5%D1%88-%D1%84%D1%83%D0%BD%D0%BA%D1%86%D0%B8%D1%8F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и теоретического анализ полиномиального хеша можно найти в статье об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 xml:space="preserve">алгоритме Рабина —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>Карпа.</w:t>
        </w:r>
      </w:hyperlink>
      <w:r>
        <w:pict>
          <v:shape id="_x0000_s1067" type="#_x0000_t75" href="https://ru.wikipedia.org/wiki/%D0%90%D0%BB%D0%B3%D0%BE%D1%80%D0%B8%D1%82%D0%BC_%D0%A0%D0%B0%D0%B1%D0%B8%D0%BD%D0%B0_%E2%80%94_%D0%9A%D0%B0%D1%80%D0%BF%D0%B0#%D0%98%D1%81%D0%BF%D0%BE%D0%BB%D1%8C%D0%B7%D1%83%D0%B5%D0%BC%D0%B0%D1%8F_%D1%85%D0%B5%D1%88-%D1%84%D1%83%D0%BD%D0%BA%D1%86%D0%B8%D1%8F" target="_blank" style="width:37pt;height:4pt;margin-top:27.12pt;margin-left:35pt;mso-position-horizontal-relative:page;position:absolute;z-index:-251632640">
            <v:imagedata r:id="rId51" o:title=""/>
            <w10:anchorlock/>
          </v:shape>
        </w:pict>
      </w:r>
    </w:p>
    <w:p>
      <w:pPr>
        <w:bidi w:val="0"/>
        <w:spacing w:before="283" w:after="0" w:line="478" w:lineRule="exact"/>
        <w:ind w:left="201" w:right="-200" w:firstLine="0"/>
        <w:jc w:val="both"/>
        <w:outlineLvl w:val="9"/>
      </w:pPr>
      <w:r>
        <w:rPr>
          <w:rFonts w:ascii="Georgia" w:eastAsia="Georgia" w:hAnsi="Georgia" w:cs="Georgia"/>
          <w:b/>
          <w:bCs/>
          <w:i w:val="0"/>
          <w:iCs w:val="0"/>
          <w:color w:val="000000"/>
          <w:spacing w:val="0"/>
          <w:sz w:val="36"/>
          <w:szCs w:val="36"/>
          <w:u w:val="none"/>
          <w:shd w:val="clear" w:color="auto" w:fill="FFFFFF"/>
          <w:rtl w:val="0"/>
        </w:rPr>
        <w:t>Полиномиальный хеш над полем GF(2</w:t>
      </w:r>
      <w:bookmarkStart w:id="1" w:name="_page1_x36.50_y467.00"/>
      <w:bookmarkEnd w:id="1"/>
      <w:r>
        <w:rPr>
          <w:rFonts w:ascii="Georgia" w:eastAsia="Georgia" w:hAnsi="Georgia" w:cs="Georgia"/>
          <w:b/>
          <w:bCs/>
          <w:i w:val="0"/>
          <w:iCs w:val="0"/>
          <w:color w:val="000000"/>
          <w:spacing w:val="0"/>
          <w:sz w:val="29"/>
          <w:szCs w:val="29"/>
          <w:u w:val="none"/>
          <w:shd w:val="clear" w:color="auto" w:fill="FFFFFF"/>
          <w:rtl w:val="0"/>
        </w:rPr>
        <w:t>L</w:t>
      </w:r>
      <w:r>
        <w:rPr>
          <w:rFonts w:ascii="Georgia" w:eastAsia="Georgia" w:hAnsi="Georgia" w:cs="Georgia"/>
          <w:b/>
          <w:bCs/>
          <w:i w:val="0"/>
          <w:iCs w:val="0"/>
          <w:color w:val="000000"/>
          <w:spacing w:val="0"/>
          <w:sz w:val="36"/>
          <w:szCs w:val="36"/>
          <w:u w:val="none"/>
          <w:shd w:val="clear" w:color="auto" w:fill="FFFFFF"/>
          <w:rtl w:val="0"/>
        </w:rPr>
        <w:t>)</w:t>
      </w:r>
      <w:r>
        <w:pict>
          <v:shape id="_x0000_s1068" type="#_x0000_t75" style="width:543pt;height:4pt;margin-top:38.62pt;margin-left:35pt;mso-position-horizontal-relative:page;position:absolute;z-index:-251631616">
            <v:imagedata r:id="rId52" o:title=""/>
            <w10:anchorlock/>
          </v:shape>
        </w:pict>
      </w:r>
    </w:p>
    <w:p>
      <w:pPr>
        <w:bidi w:val="0"/>
        <w:spacing w:before="244" w:after="0" w:line="345" w:lineRule="exact"/>
        <w:ind w:left="201" w:right="-12" w:firstLine="0"/>
        <w:jc w:val="both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Данный хеш похож на обычный полиномиальный хеш, но все вычисления в нём производятся в </w:t>
      </w:r>
      <w:hyperlink r:id="rId53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>конечном поле</w:t>
        </w:r>
      </w:hyperlink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888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.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Обычно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85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выбирается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равным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64.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Элементы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поля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—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это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числа </w:t>
      </w:r>
      <w:r>
        <w:pict>
          <v:shape id="_x0000_s1069" type="#_x0000_t75" href="https://ru.wikipedia.org/w/index.php?title=%D0%91%D0%B5%D1%81%D0%BF%D0%B5%D1%80%D0%B5%D0%BD%D0%BE%D1%81%D0%BD%D0%BE%D0%B5_%D1%83%D0%BC%D0%BD%D0%BE%D0%B6%D0%B5%D0%BD%D0%B8%D0%B5&amp;action=edit&amp;redlink=1" target="_blank" style="width:182pt;height:81pt;margin-top:32.55pt;margin-left:243pt;mso-position-horizontal-relative:page;position:absolute;z-index:-251630592">
            <v:imagedata r:id="rId54" o:title=""/>
            <w10:anchorlock/>
          </v:shape>
        </w:pict>
      </w:r>
      <w:r>
        <w:pict>
          <v:shape id="_x0000_s1070" type="#_x0000_t75" style="width:46pt;height:20pt;margin-top:29.55pt;margin-left:140pt;mso-position-horizontal-relative:page;position:absolute;z-index:-251629568">
            <v:imagedata r:id="rId55" o:title=""/>
            <w10:anchorlock/>
          </v:shape>
        </w:pict>
      </w:r>
    </w:p>
    <w:p>
      <w:pPr>
        <w:numPr>
          <w:ilvl w:val="0"/>
          <w:numId w:val="1"/>
        </w:numPr>
        <w:bidi w:val="0"/>
        <w:spacing w:before="87" w:after="0" w:line="272" w:lineRule="exact"/>
        <w:ind w:right="-200"/>
        <w:jc w:val="both"/>
      </w:pPr>
      <w:hyperlink r:id="rId56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Сложение в поле реализуется с помощью операции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побитового исключающего</w:t>
        </w:r>
      </w:hyperlink>
      <w:r>
        <w:pict>
          <v:shape id="_x0000_s1071" type="#_x0000_t75" href="https://ru.wikipedia.org/w/index.php?title=%D0%91%D0%B5%D1%81%D0%BF%D0%B5%D1%80%D0%B5%D0%BD%D0%BE%D1%81%D0%BD%D0%BE%D0%B5_%D1%83%D0%BC%D0%BD%D0%BE%D0%B6%D0%B5%D0%BD%D0%B8%D0%B5&amp;action=edit&amp;redlink=1" target="_blank" style="width:101pt;height:51pt;margin-top:-1.13pt;margin-left:35pt;mso-position-horizontal-relative:page;position:absolute;z-index:-251628544">
            <v:imagedata r:id="rId57" o:title=""/>
            <w10:anchorlock/>
          </v:shape>
        </w:pict>
      </w:r>
      <w:r>
        <w:pict>
          <v:shape id="_x0000_s1072" type="#_x0000_t75" style="width:46pt;height:20pt;margin-top:-17.13pt;margin-left:140pt;mso-position-horizontal-relative:page;position:absolute;z-index:-251627520">
            <v:imagedata r:id="rId55" o:title=""/>
            <w10:anchorlock/>
          </v:shape>
        </w:pict>
      </w:r>
    </w:p>
    <w:p>
      <w:pPr>
        <w:bidi w:val="0"/>
        <w:spacing w:before="16" w:after="0" w:line="285" w:lineRule="exact"/>
        <w:ind w:left="201" w:right="-8" w:firstLine="0"/>
        <w:jc w:val="both"/>
        <w:outlineLvl w:val="9"/>
      </w:pPr>
      <w:hyperlink r:id="rId58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«или»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151"/>
            <w:sz w:val="24"/>
            <w:szCs w:val="24"/>
            <w:u w:val="none"/>
            <w:shd w:val="clear" w:color="auto" w:fill="FFFFFF"/>
            <w:rtl w:val="0"/>
          </w:rPr>
          <w:t xml:space="preserve">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, а умножение выполняется с помощью операции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466"/>
            <w:sz w:val="24"/>
            <w:szCs w:val="24"/>
            <w:u w:val="none"/>
            <w:shd w:val="clear" w:color="auto" w:fill="FFFFFF"/>
            <w:rtl w:val="0"/>
          </w:rPr>
          <w:t xml:space="preserve">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, которая сначала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 xml:space="preserve">беспереносно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умножает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84"/>
            <w:sz w:val="24"/>
            <w:szCs w:val="24"/>
            <w:u w:val="none"/>
            <w:shd w:val="clear" w:color="auto" w:fill="FFFFFF"/>
            <w:rtl w:val="0"/>
          </w:rPr>
          <w:t xml:space="preserve">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на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65"/>
            <w:sz w:val="24"/>
            <w:szCs w:val="24"/>
            <w:u w:val="none"/>
            <w:shd w:val="clear" w:color="auto" w:fill="FFFFFF"/>
            <w:rtl w:val="0"/>
          </w:rPr>
          <w:t xml:space="preserve">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>, а потом берёт остаток от «беспереносного» деления результата на некоторый</w:t>
        </w:r>
      </w:hyperlink>
    </w:p>
    <w:p>
      <w:pPr>
        <w:bidi w:val="0"/>
        <w:spacing w:before="30" w:after="0" w:line="315" w:lineRule="exact"/>
        <w:ind w:left="201" w:right="0" w:firstLine="0"/>
        <w:jc w:val="right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выбранный фиксированный элемент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3419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(беспереносным делением здесь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36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названа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36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операция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36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обратная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36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беспереносному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36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умножению).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36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Элемент 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3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должен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3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быть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3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выбран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3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так,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3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что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3199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2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и </w:t>
      </w:r>
      <w:r>
        <w:pict>
          <v:shape id="_x0000_s1073" type="#_x0000_t75" style="width:209pt;height:68pt;margin-top:35.62pt;margin-left:368pt;mso-position-horizontal-relative:page;position:absolute;z-index:-251626496">
            <v:imagedata r:id="rId59" o:title=""/>
            <w10:anchorlock/>
          </v:shape>
        </w:pict>
      </w:r>
      <w:r>
        <w:pict>
          <v:shape id="_x0000_s1074" type="#_x0000_t75" style="width:139pt;height:35pt;margin-top:32.62pt;margin-left:35pt;mso-position-horizontal-relative:page;position:absolute;z-index:-251625472">
            <v:imagedata r:id="rId60" o:title=""/>
            <w10:anchorlock/>
          </v:shape>
        </w:pict>
      </w:r>
    </w:p>
    <w:p>
      <w:pPr>
        <w:bidi w:val="0"/>
        <w:spacing w:before="15" w:after="0" w:line="330" w:lineRule="exact"/>
        <w:ind w:left="201" w:right="-16" w:firstLine="2388"/>
        <w:jc w:val="both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— это </w:t>
      </w:r>
      <w:hyperlink r:id="rId61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неприводимый многочлен</w:t>
        </w:r>
      </w:hyperlink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над полем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708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(на поле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83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часто смотрят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69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как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69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на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69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множество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69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многочленов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69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над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69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полем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798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7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по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7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модулю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7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произвольного</w:t>
      </w:r>
    </w:p>
    <w:p>
      <w:pPr>
        <w:bidi w:val="0"/>
        <w:spacing w:before="102" w:after="0" w:line="269" w:lineRule="exact"/>
        <w:ind w:left="201" w:right="2921" w:firstLine="0"/>
        <w:jc w:val="left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неприводимого многочлена степени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25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). Например, можно положить </w:t>
      </w:r>
      <w:r>
        <w:pict>
          <v:shape id="_x0000_s1075" type="#_x0000_t75" style="width:13pt;height:12pt;margin-top:5.37pt;margin-left:243pt;mso-position-horizontal-relative:page;position:absolute;z-index:-251624448">
            <v:imagedata r:id="rId62" o:title=""/>
            <w10:anchorlock/>
          </v:shape>
        </w:pict>
      </w:r>
      <w:hyperlink w:anchor="_page4_x53.75_y174.50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19"/>
            <w:szCs w:val="19"/>
            <w:u w:val="single"/>
            <w:shd w:val="clear" w:color="auto" w:fill="FFFFFF"/>
            <w:rtl w:val="0"/>
          </w:rPr>
          <w:t>[8]</w:t>
        </w:r>
      </w:hyperlink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. Тогда хеш вычисляется следующим образом</w:t>
      </w:r>
      <w:hyperlink w:anchor="_page4_x53.75_y108.50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19"/>
            <w:szCs w:val="19"/>
            <w:u w:val="single"/>
            <w:shd w:val="clear" w:color="auto" w:fill="FFFFFF"/>
            <w:rtl w:val="0"/>
          </w:rPr>
          <w:t>[4]</w:t>
        </w:r>
      </w:hyperlink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:</w:t>
      </w:r>
    </w:p>
    <w:p>
      <w:pPr>
        <w:bidi w:val="0"/>
        <w:spacing w:before="300" w:after="0" w:line="268" w:lineRule="exact"/>
        <w:ind w:left="8317" w:right="-200" w:firstLine="0"/>
        <w:jc w:val="both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,</w:t>
      </w:r>
      <w:r>
        <w:pict>
          <v:shape id="_x0000_s1076" type="#_x0000_t75" style="width:378pt;height:20pt;margin-top:11.87pt;margin-left:65pt;mso-position-horizontal-relative:page;position:absolute;z-index:-251623424">
            <v:imagedata r:id="rId63" o:title=""/>
            <w10:anchorlock/>
          </v:shape>
        </w:pict>
      </w:r>
    </w:p>
    <w:p>
      <w:pPr>
        <w:bidi w:val="0"/>
        <w:spacing w:before="0" w:after="0" w:line="272" w:lineRule="exact"/>
        <w:ind w:left="201" w:right="-200" w:firstLine="0"/>
        <w:jc w:val="both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где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01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4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—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4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это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4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случайно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4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выбранное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4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на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4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этапе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4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инициализации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4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хеша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4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число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4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из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4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диапазона </w:t>
      </w:r>
      <w:r>
        <w:pict>
          <v:shape id="_x0000_s1077" type="#_x0000_t75" style="width:103pt;height:29pt;margin-top:3.75pt;margin-left:35pt;mso-position-horizontal-relative:page;position:absolute;z-index:-251622400">
            <v:imagedata r:id="rId64" o:title=""/>
            <w10:anchorlock/>
          </v:shape>
        </w:pict>
      </w:r>
    </w:p>
    <w:p>
      <w:pPr>
        <w:bidi w:val="0"/>
        <w:spacing w:before="43" w:after="0" w:line="277" w:lineRule="atLeast"/>
        <w:ind w:left="201" w:right="-18" w:firstLine="2008"/>
        <w:jc w:val="both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, а </w:t>
      </w:r>
      <w:r>
        <w:pict>
          <v:shape id="_x0000_i1078" type="#_x0000_t75" style="width:19pt;height:14pt">
            <v:imagedata r:id="rId65" o:title=""/>
            <w10:anchorlock/>
          </v:shape>
        </w:pict>
      </w:r>
      <w:r>
        <w:rPr>
          <w:rFonts w:ascii="Georgia" w:eastAsia="Georgia" w:hAnsi="Georgia" w:cs="Georgia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—  это  короткая  запись  для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531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,  где </w:t>
      </w:r>
      <w:r>
        <w:pict>
          <v:shape id="_x0000_i1079" type="#_x0000_t75" style="width:10pt;height:10pt">
            <v:imagedata r:id="rId66" o:title=""/>
            <w10:anchorlock/>
          </v:shape>
        </w:pict>
      </w:r>
      <w:r>
        <w:rPr>
          <w:rFonts w:ascii="Georgia" w:eastAsia="Georgia" w:hAnsi="Georgia" w:cs="Georgia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повторён </w:t>
      </w:r>
      <w:r>
        <w:pict>
          <v:shape id="_x0000_i1080" type="#_x0000_t75" style="width:16pt;height:10pt">
            <v:imagedata r:id="rId67" o:title=""/>
            <w10:anchorlock/>
          </v:shape>
        </w:pict>
      </w:r>
      <w:r>
        <w:rPr>
          <w:rFonts w:ascii="Georgia" w:eastAsia="Georgia" w:hAnsi="Georgia" w:cs="Georgia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раз.  С помощью </w:t>
      </w:r>
      <w:r>
        <w:pict>
          <v:shape id="_x0000_s1081" type="#_x0000_t75" style="width:80pt;height:11pt;margin-top:5.12pt;margin-left:343pt;mso-position-horizontal-relative:page;position:absolute;z-index:-251621376">
            <v:imagedata r:id="rId68" o:title=""/>
            <w10:anchorlock/>
          </v:shape>
        </w:pict>
      </w:r>
      <w:hyperlink r:id="rId69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основной теоремы алгебры</w:t>
        </w:r>
      </w:hyperlink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можно показать, что вероятность коллизии хешей двух различных строк длины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13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не превосходит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38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. Показано</w:t>
      </w:r>
      <w:hyperlink w:anchor="_page4_x53.75_y174.50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19"/>
            <w:szCs w:val="19"/>
            <w:u w:val="single"/>
            <w:shd w:val="clear" w:color="auto" w:fill="FFFFFF"/>
            <w:rtl w:val="0"/>
          </w:rPr>
          <w:t>[8]</w:t>
        </w:r>
      </w:hyperlink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, что на современных процессорах </w:t>
      </w:r>
      <w:r>
        <w:pict>
          <v:shape id="_x0000_s1082" type="#_x0000_t75" style="width:31pt;height:19pt;margin-top:33.12pt;margin-left:277pt;mso-position-horizontal-relative:page;position:absolute;z-index:-251620352">
            <v:imagedata r:id="rId70" o:title=""/>
            <w10:anchorlock/>
          </v:shape>
        </w:pict>
      </w:r>
      <w:r>
        <w:pict>
          <v:shape id="_x0000_s1083" type="#_x0000_t75" style="width:11pt;height:10pt;margin-top:39.12pt;margin-left:176pt;mso-position-horizontal-relative:page;position:absolute;z-index:251697152">
            <v:imagedata r:id="rId71" o:title=""/>
            <w10:anchorlock/>
          </v:shape>
        </w:pict>
      </w:r>
      <w:hyperlink r:id="rId72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Intel</w:t>
        </w:r>
      </w:hyperlink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6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и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62"/>
          <w:sz w:val="24"/>
          <w:szCs w:val="24"/>
          <w:u w:val="none"/>
          <w:shd w:val="clear" w:color="auto" w:fill="FFFFFF"/>
          <w:rtl w:val="0"/>
        </w:rPr>
        <w:t xml:space="preserve"> </w:t>
      </w:r>
      <w:hyperlink r:id="rId73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AMD</w:t>
        </w:r>
      </w:hyperlink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6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вся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6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необходимая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6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для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6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хеша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6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арифметика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6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над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6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полем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auto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pict>
          <v:shape id="_x0000_i1084" type="#_x0000_t75" style="width:46pt;height:19pt">
            <v:imagedata r:id="rId74" o:title=""/>
            <w10:anchorlock/>
          </v:shape>
        </w:pict>
      </w:r>
      <w:r>
        <w:rPr>
          <w:rFonts w:ascii="Georgia" w:eastAsia="Georgia" w:hAnsi="Georgia" w:cs="Georgia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6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может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6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быть эффективно вычислена с помощью инструкций из расширения </w:t>
      </w:r>
      <w:hyperlink r:id="rId75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>CLMUL</w:t>
        </w:r>
      </w:hyperlink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.</w:t>
      </w:r>
      <w:r>
        <w:pict>
          <v:shape id="_x0000_s1085" type="#_x0000_t75" href="https://ru.wikipedia.org/w/index.php?title=%D0%9D%D0%B0%D0%B1%D0%BE%D1%80_%D0%B8%D0%BD%D1%81%D1%82%D1%80%D1%83%D0%BA%D1%86%D0%B8%D0%B9_CLMUL&amp;action=edit&amp;redlink=1" target="_blank" style="width:45pt;height:3pt;margin-top:83.12pt;margin-left:396pt;mso-position-horizontal-relative:page;position:absolute;z-index:-251618304">
            <v:imagedata r:id="rId76" o:title=""/>
            <w10:anchorlock/>
          </v:shape>
        </w:pict>
      </w:r>
    </w:p>
    <w:p>
      <w:pPr>
        <w:bidi w:val="0"/>
        <w:spacing w:before="338" w:after="0" w:line="409" w:lineRule="exact"/>
        <w:ind w:left="201" w:right="-200" w:firstLine="0"/>
        <w:jc w:val="both"/>
        <w:outlineLvl w:val="9"/>
      </w:pPr>
      <w:r>
        <w:rPr>
          <w:rFonts w:ascii="Georgia" w:eastAsia="Georgia" w:hAnsi="Georgia" w:cs="Georgia"/>
          <w:b/>
          <w:bCs/>
          <w:i w:val="0"/>
          <w:iCs w:val="0"/>
          <w:color w:val="000000"/>
          <w:spacing w:val="0"/>
          <w:sz w:val="36"/>
          <w:szCs w:val="36"/>
          <w:u w:val="none"/>
          <w:shd w:val="clear" w:color="auto" w:fill="FFFFFF"/>
          <w:rtl w:val="0"/>
        </w:rPr>
        <w:t>Хеш циклическими полиномами (Buzhash)</w:t>
      </w:r>
      <w:bookmarkStart w:id="2" w:name="_page2_x36.50_y143.00"/>
      <w:bookmarkEnd w:id="2"/>
      <w:r>
        <w:pict>
          <v:shape id="_x0000_s1086" type="#_x0000_t75" style="width:543pt;height:4pt;margin-top:38.12pt;margin-left:35pt;mso-position-horizontal-relative:page;position:absolute;z-index:-251617280">
            <v:imagedata r:id="rId20" o:title=""/>
            <w10:anchorlock/>
          </v:shape>
        </w:pict>
      </w:r>
    </w:p>
    <w:p>
      <w:pPr>
        <w:bidi w:val="0"/>
        <w:spacing w:before="296" w:after="0" w:line="300" w:lineRule="atLeast"/>
        <w:ind w:left="201" w:right="-20" w:firstLine="0"/>
        <w:jc w:val="both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Пусть </w:t>
      </w:r>
      <w:r>
        <w:pict>
          <v:shape id="_x0000_i1087" type="#_x0000_t75" style="width:14pt;height:15pt">
            <v:imagedata r:id="rId77" o:title=""/>
            <w10:anchorlock/>
          </v:shape>
        </w:pict>
      </w:r>
      <w:r>
        <w:rPr>
          <w:rFonts w:ascii="Georgia" w:eastAsia="Georgia" w:hAnsi="Georgia" w:cs="Georgia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— какой-то хеш, который отображает символы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13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хешируемой строки в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7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- битовые числа (обычно </w:t>
      </w:r>
      <w:r>
        <w:pict>
          <v:shape id="_x0000_s1088" type="#_x0000_t75" style="width:59pt;height:13pt;margin-top:19.8pt;margin-left:368pt;mso-position-horizontal-relative:page;position:absolute;z-index:-251616256">
            <v:imagedata r:id="rId78" o:title=""/>
            <w10:anchorlock/>
          </v:shape>
        </w:pict>
      </w:r>
      <w:r>
        <w:pict>
          <v:shape id="_x0000_s1089" type="#_x0000_t75" style="width:12pt;height:13pt;margin-top:16.8pt;margin-left:561pt;mso-position-horizontal-relative:page;position:absolute;z-index:-251615232">
            <v:imagedata r:id="rId79" o:title=""/>
            <w10:anchorlock/>
          </v:shape>
        </w:pict>
      </w:r>
      <w:r>
        <w:pict>
          <v:shape id="_x0000_i1090" type="#_x0000_t75" style="width:44pt;height:13pt">
            <v:imagedata r:id="rId80" o:title=""/>
            <w10:anchorlock/>
          </v:shape>
        </w:pict>
      </w:r>
      <w:r>
        <w:rPr>
          <w:rFonts w:ascii="Georgia" w:eastAsia="Georgia" w:hAnsi="Georgia" w:cs="Georgia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или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796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). Хеш циклическими полиномами определяется следующим образом</w:t>
      </w:r>
      <w:r>
        <w:pict>
          <v:shape id="_x0000_s1091" type="#_x0000_t75" style="width:44pt;height:13pt;margin-top:31.8pt;margin-left:249pt;mso-position-horizontal-relative:page;position:absolute;z-index:-251614208">
            <v:imagedata r:id="rId81" o:title=""/>
            <w10:anchorlock/>
          </v:shape>
        </w:pict>
      </w:r>
      <w:hyperlink w:anchor="_page4_x53.75_y75.50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19"/>
            <w:szCs w:val="19"/>
            <w:u w:val="single"/>
            <w:shd w:val="clear" w:color="auto" w:fill="FFFFFF"/>
            <w:rtl w:val="0"/>
          </w:rPr>
          <w:t>[2]</w:t>
        </w:r>
      </w:hyperlink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:</w:t>
      </w:r>
    </w:p>
    <w:p>
      <w:pPr>
        <w:bidi w:val="0"/>
        <w:spacing w:before="237" w:after="0"/>
        <w:ind w:left="771" w:right="-200" w:firstLine="0"/>
        <w:jc w:val="both"/>
        <w:outlineLvl w:val="9"/>
      </w:pPr>
      <w:r>
        <w:pict>
          <v:shape id="_x0000_i1092" type="#_x0000_t75" style="width:428pt;height:20pt">
            <v:imagedata r:id="rId82" o:title=""/>
            <w10:anchorlock/>
          </v:shape>
        </w:pict>
      </w:r>
    </w:p>
    <w:p>
      <w:pPr>
        <w:bidi w:val="0"/>
        <w:spacing w:before="220" w:after="0" w:line="262" w:lineRule="atLeast"/>
        <w:ind w:left="201" w:right="-11" w:firstLine="0"/>
        <w:jc w:val="left"/>
        <w:outlineLvl w:val="9"/>
      </w:pPr>
      <w:hyperlink r:id="rId83" w:anchor="%D0%A6%D0%B8%D0%BA%D0%BB%D0%B8%D1%87%D0%B5%D1%81%D0%BA%D0%B8%D0%B9_%D1%81%D0%B4%D0%B2%D0%B8%D0%B3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где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151"/>
            <w:sz w:val="24"/>
            <w:szCs w:val="24"/>
            <w:u w:val="none"/>
            <w:shd w:val="clear" w:color="auto" w:fill="FFFFFF"/>
            <w:rtl w:val="0"/>
          </w:rPr>
          <w:t xml:space="preserve">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— это операция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побитового исключающего «или»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, а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auto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— это операция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 xml:space="preserve">циклического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сдвига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125"/>
            <w:sz w:val="24"/>
            <w:szCs w:val="24"/>
            <w:u w:val="none"/>
            <w:shd w:val="clear" w:color="auto" w:fill="FFFFFF"/>
            <w:rtl w:val="0"/>
          </w:rPr>
          <w:t xml:space="preserve">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-битового числа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96"/>
            <w:sz w:val="24"/>
            <w:szCs w:val="24"/>
            <w:u w:val="none"/>
            <w:shd w:val="clear" w:color="auto" w:fill="FFFFFF"/>
            <w:rtl w:val="0"/>
          </w:rPr>
          <w:t xml:space="preserve">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на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35"/>
            <w:sz w:val="24"/>
            <w:szCs w:val="24"/>
            <w:u w:val="none"/>
            <w:shd w:val="clear" w:color="auto" w:fill="FFFFFF"/>
            <w:rtl w:val="0"/>
          </w:rPr>
          <w:t xml:space="preserve">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>битов влево. Несложно показать, что данный хеш кольцевой:</w:t>
        </w:r>
      </w:hyperlink>
      <w:hyperlink r:id="rId83" w:anchor="%D0%A6%D0%B8%D0%BA%D0%BB%D0%B8%D1%87%D0%B5%D1%81%D0%BA%D0%B8%D0%B9_%D1%81%D0%B4%D0%B2%D0%B8%D0%B3" w:tgtFrame="_blank" w:history="1">
        <w:r>
          <w:pict>
            <v:shape id="_x0000_i1093" type="#_x0000_t75" style="width:31pt;height:19pt">
              <v:imagedata r:id="rId84" o:title=""/>
              <w10:anchorlock/>
            </v:shape>
          </w:pict>
        </w:r>
      </w:hyperlink>
      <w:r>
        <w:pict>
          <v:shape id="_x0000_s1094" type="#_x0000_t75" href="https://ru.wikipedia.org/wiki/%D0%91%D0%B8%D1%82%D0%BE%D0%B2%D1%8B%D0%B9_%D1%81%D0%B4%D0%B2%D0%B8%D0%B3#%D0%A6%D0%B8%D0%BA%D0%BB%D0%B8%D1%87%D0%B5%D1%81%D0%BA%D0%B8%D0%B9_%D1%81%D0%B4%D0%B2%D0%B8%D0%B3" target="_blank" style="width:52pt;height:31pt;margin-top:15pt;margin-left:35pt;mso-position-horizontal-relative:page;position:absolute;z-index:-251613184">
            <v:imagedata r:id="rId85" o:title=""/>
            <w10:anchorlock/>
          </v:shape>
        </w:pict>
      </w:r>
      <w:r>
        <w:pict>
          <v:shape id="_x0000_s1095" type="#_x0000_t75" href="https://ru.wikipedia.org/wiki/%D0%91%D0%B8%D1%82%D0%BE%D0%B2%D1%8B%D0%B9_%D1%81%D0%B4%D0%B2%D0%B8%D0%B3#%D0%A6%D0%B8%D0%BA%D0%BB%D0%B8%D1%87%D0%B5%D1%81%D0%BA%D0%B8%D0%B9_%D1%81%D0%B4%D0%B2%D0%B8%D0%B3" target="_blank" style="width:8pt;height:13pt;margin-top:30pt;margin-left:204pt;mso-position-horizontal-relative:page;position:absolute;z-index:-251612160">
            <v:imagedata r:id="rId86" o:title=""/>
            <w10:anchorlock/>
          </v:shape>
        </w:pict>
      </w:r>
      <w:r>
        <w:pict>
          <v:shape id="_x0000_s1096" type="#_x0000_t75" href="https://ru.wikipedia.org/wiki/%D0%91%D0%B8%D1%82%D0%BE%D0%B2%D1%8B%D0%B9_%D1%81%D0%B4%D0%B2%D0%B8%D0%B3#%D0%A6%D0%B8%D0%BA%D0%BB%D0%B8%D1%87%D0%B5%D1%81%D0%BA%D0%B8%D0%B9_%D1%81%D0%B4%D0%B2%D0%B8%D0%B3" target="_blank" style="width:11pt;height:10pt;margin-top:33pt;margin-left:177pt;mso-position-horizontal-relative:page;position:absolute;z-index:-251611136">
            <v:imagedata r:id="rId87" o:title=""/>
            <w10:anchorlock/>
          </v:shape>
        </w:pict>
      </w:r>
    </w:p>
    <w:p>
      <w:pPr>
        <w:bidi w:val="0"/>
        <w:spacing w:before="238" w:after="0"/>
        <w:ind w:left="771" w:right="-200" w:firstLine="0"/>
        <w:jc w:val="both"/>
        <w:outlineLvl w:val="9"/>
      </w:pPr>
      <w:r>
        <w:pict>
          <v:shape id="_x0000_i1097" type="#_x0000_t75" style="width:351pt;height:18pt">
            <v:imagedata r:id="rId88" o:title=""/>
            <w10:anchorlock/>
          </v:shape>
        </w:pict>
      </w:r>
    </w:p>
    <w:p>
      <w:pPr>
        <w:bidi w:val="0"/>
        <w:spacing w:before="213" w:after="0" w:line="300" w:lineRule="exact"/>
        <w:ind w:left="201" w:right="-9" w:firstLine="0"/>
        <w:jc w:val="both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Главное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преимущество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этого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хеша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в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том,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что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он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использует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только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быстрые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побитовые операции доступные на многих современных компьютерах. Качество хеша напрямую зависит</w:t>
      </w:r>
    </w:p>
    <w:p>
      <w:pPr>
        <w:bidi w:val="0"/>
        <w:spacing w:before="0" w:after="0" w:line="336" w:lineRule="exact"/>
        <w:ind w:left="201" w:right="-10" w:firstLine="0"/>
        <w:jc w:val="both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от выбора функции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86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. Лемире и Касер</w:t>
      </w:r>
      <w:hyperlink w:anchor="_page4_x53.75_y59.00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19"/>
            <w:szCs w:val="19"/>
            <w:u w:val="single"/>
            <w:shd w:val="clear" w:color="auto" w:fill="FFFFFF"/>
            <w:rtl w:val="0"/>
          </w:rPr>
          <w:t>[1]</w:t>
        </w:r>
      </w:hyperlink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доказали, что если функция </w:t>
      </w:r>
      <w:r>
        <w:pict>
          <v:shape id="_x0000_i1098" type="#_x0000_t75" style="width:13pt;height:14pt">
            <v:imagedata r:id="rId89" o:title=""/>
            <w10:anchorlock/>
          </v:shape>
        </w:pict>
      </w:r>
      <w:r>
        <w:rPr>
          <w:rFonts w:ascii="Georgia" w:eastAsia="Georgia" w:hAnsi="Georgia" w:cs="Georgia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выбирается случайно из семейства </w:t>
      </w:r>
      <w:r>
        <w:pict>
          <v:shape id="_x0000_s1099" type="#_x0000_t75" style="width:14pt;height:14pt;margin-top:1.3pt;margin-left:149pt;mso-position-horizontal-relative:page;position:absolute;z-index:-251610112">
            <v:imagedata r:id="rId90" o:title=""/>
            <w10:anchorlock/>
          </v:shape>
        </w:pict>
      </w:r>
      <w:hyperlink r:id="rId12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>независимых хеш-функций</w:t>
        </w:r>
      </w:hyperlink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, то вероятность совпадения хешей двух различных</w:t>
      </w:r>
    </w:p>
    <w:p>
      <w:pPr>
        <w:bidi w:val="0"/>
        <w:spacing w:before="16" w:after="0" w:line="315" w:lineRule="exact"/>
        <w:ind w:left="201" w:right="-19" w:firstLine="0"/>
        <w:jc w:val="both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строк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длины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71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не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превосходит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07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.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4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Это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4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накладывает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4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определённые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4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ограничения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4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на диапазон задач, в которых данный хеш может использоваться. Во-первых, длина хешируемых строк должна быть меньше </w:t>
      </w:r>
      <w:r>
        <w:pict>
          <v:shape id="_x0000_s1100" type="#_x0000_t75" style="width:165pt;height:20pt;margin-top:-0.63pt;margin-left:115pt;mso-position-horizontal-relative:page;position:absolute;z-index:-251609088">
            <v:imagedata r:id="rId91" o:title=""/>
            <w10:anchorlock/>
          </v:shape>
        </w:pic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55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. Для алгоритмов хеширования общего назначения это условие может быть проблемой, но, например, для хеширования </w:t>
      </w:r>
      <w:r>
        <w:pict>
          <v:shape id="_x0000_s1101" type="#_x0000_t75" style="width:12pt;height:14pt;margin-top:32.37pt;margin-left:198pt;mso-position-horizontal-relative:page;position:absolute;z-index:-251608064">
            <v:imagedata r:id="rId92" o:title=""/>
            <w10:anchorlock/>
          </v:shape>
        </w:pict>
      </w:r>
      <w:hyperlink r:id="rId15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103"/>
            <w:sz w:val="24"/>
            <w:szCs w:val="24"/>
            <w:u w:val="single"/>
            <w:shd w:val="clear" w:color="auto" w:fill="FFFFFF"/>
            <w:rtl w:val="0"/>
          </w:rPr>
          <w:t xml:space="preserve">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-грамм</w:t>
        </w:r>
      </w:hyperlink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, где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03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обычно не превосходит 16, </w:t>
      </w:r>
      <w:r>
        <w:pict>
          <v:shape id="_x0000_s1102" type="#_x0000_t75" href="https://ru.wikipedia.org/wiki/N-%D0%B3%D1%80%D0%B0%D0%BC%D0%BC%D0%B0" target="_blank" style="width:11pt;height:10pt;margin-top:50.37pt;margin-left:357pt;mso-position-horizontal-relative:page;position:absolute;z-index:-251607040">
            <v:imagedata r:id="rId93" o:title=""/>
            <w10:anchorlock/>
          </v:shape>
        </w:pict>
      </w:r>
      <w:r>
        <w:pict>
          <v:shape id="_x0000_s1103" type="#_x0000_t75" style="width:10pt;height:10pt;margin-top:50.37pt;margin-left:6in;mso-position-horizontal-relative:page;position:absolute;z-index:251710464">
            <v:imagedata r:id="rId94" o:title=""/>
            <w10:anchorlock/>
          </v:shape>
        </w:pic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такое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ограничение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является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естественным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(в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случае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99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-грамм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роль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символов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играют</w:t>
      </w:r>
      <w:r>
        <w:pict>
          <v:shape id="_x0000_s1104" type="#_x0000_t75" style="width:11pt;height:10pt;margin-top:65.37pt;margin-left:383pt;mso-position-horizontal-relative:page;position:absolute;z-index:-251604992">
            <v:imagedata r:id="rId71" o:title=""/>
            <w10:anchorlock/>
          </v:shape>
        </w:pict>
      </w:r>
    </w:p>
    <w:p>
      <w:pPr>
        <w:bidi w:val="0"/>
        <w:spacing w:before="30" w:after="0" w:line="285" w:lineRule="exact"/>
        <w:ind w:left="201" w:right="-10" w:firstLine="0"/>
        <w:jc w:val="both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отдельные </w:t>
      </w:r>
      <w:hyperlink r:id="rId95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лексемы</w:t>
        </w:r>
      </w:hyperlink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текста). Во-вторых, выбор семейства </w:t>
      </w:r>
      <w:r>
        <w:rPr>
          <w:rFonts w:ascii="Georgia" w:eastAsia="Georgia" w:hAnsi="Georgia" w:cs="Georgia"/>
          <w:b w:val="0"/>
          <w:bCs w:val="0"/>
          <w:i/>
          <w:iCs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независимых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функций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76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в некоторых случаях </w:t>
      </w:r>
      <w:r>
        <w:pict>
          <v:shape id="_x0000_s1105" type="#_x0000_t75" style="width:13pt;height:15pt;margin-top:-0.38pt;margin-left:490pt;mso-position-horizontal-relative:page;position:absolute;z-index:251712512">
            <v:imagedata r:id="rId96" o:title=""/>
            <w10:anchorlock/>
          </v:shape>
        </w:pic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тоже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может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быть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проблемой.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Для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байтового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алфавита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свойством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независимости</w:t>
      </w:r>
    </w:p>
    <w:p>
      <w:pPr>
        <w:bidi w:val="0"/>
        <w:spacing w:before="0" w:after="0" w:line="282" w:lineRule="atLeast"/>
        <w:ind w:left="201" w:right="-15" w:firstLine="0"/>
        <w:jc w:val="both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обладает семейство функций </w:t>
      </w:r>
      <w:r>
        <w:pict>
          <v:shape id="_x0000_i1106" type="#_x0000_t75" style="width:13pt;height:15pt">
            <v:imagedata r:id="rId97" o:title=""/>
            <w10:anchorlock/>
          </v:shape>
        </w:pic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, закодированных таблицей из 256-и различных случайных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44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- битовых чисел (выбор функции — это заполнение таблицы). Для хеширования </w:t>
      </w:r>
      <w:r>
        <w:pict>
          <v:shape id="_x0000_s1107" type="#_x0000_t75" style="width:12pt;height:13pt;margin-top:2pt;margin-left:561pt;mso-position-horizontal-relative:page;position:absolute;z-index:-251602944">
            <v:imagedata r:id="rId98" o:title=""/>
            <w10:anchorlock/>
          </v:shape>
        </w:pic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08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-грамм можно присваивать </w:t>
      </w:r>
      <w:r>
        <w:pict>
          <v:shape id="_x0000_s1108" type="#_x0000_t75" style="width:11pt;height:10pt;margin-top:20pt;margin-left:486pt;mso-position-horizontal-relative:page;position:absolute;z-index:-251601920">
            <v:imagedata r:id="rId93" o:title=""/>
            <w10:anchorlock/>
          </v:shape>
        </w:pic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различные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случайные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0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-битовые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числа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различным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лексемам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(обычно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число</w:t>
      </w:r>
      <w:r>
        <w:pict>
          <v:shape id="_x0000_s1109" type="#_x0000_t75" style="width:12pt;height:13pt;margin-top:31pt;margin-left:248pt;mso-position-horizontal-relative:page;position:absolute;z-index:-251600896">
            <v:imagedata r:id="rId99" o:title=""/>
            <w10:anchorlock/>
          </v:shape>
        </w:pict>
      </w:r>
    </w:p>
    <w:p>
      <w:pPr>
        <w:bidi w:val="0"/>
        <w:spacing w:before="8" w:after="0" w:line="285" w:lineRule="atLeast"/>
        <w:ind w:left="201" w:right="-30" w:firstLine="0"/>
        <w:jc w:val="left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разных  лексем  в  таких  задачах  относительно  невелико)  и  такое  семейство  хеш-функций </w:t>
      </w:r>
      <w:r>
        <w:pict>
          <v:shape id="_x0000_i1110" type="#_x0000_t75" style="width:14pt;height:15pt">
            <v:imagedata r:id="rId100" o:title=""/>
            <w10:anchorlock/>
          </v:shape>
        </w:pic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тоже имеет свойство независимости.</w:t>
      </w:r>
    </w:p>
    <w:p>
      <w:pPr>
        <w:bidi w:val="0"/>
        <w:spacing w:before="337" w:after="0" w:line="409" w:lineRule="exact"/>
        <w:ind w:left="201" w:right="-200" w:firstLine="0"/>
        <w:jc w:val="both"/>
        <w:outlineLvl w:val="9"/>
      </w:pPr>
      <w:r>
        <w:rPr>
          <w:rFonts w:ascii="Georgia" w:eastAsia="Georgia" w:hAnsi="Georgia" w:cs="Georgia"/>
          <w:b/>
          <w:bCs/>
          <w:i w:val="0"/>
          <w:iCs w:val="0"/>
          <w:color w:val="000000"/>
          <w:spacing w:val="0"/>
          <w:sz w:val="36"/>
          <w:szCs w:val="36"/>
          <w:u w:val="none"/>
          <w:shd w:val="clear" w:color="auto" w:fill="FFFFFF"/>
          <w:rtl w:val="0"/>
        </w:rPr>
        <w:t>Хеш Рабина</w:t>
      </w:r>
      <w:bookmarkStart w:id="3" w:name="_page2_x36.50_y597.50"/>
      <w:bookmarkEnd w:id="3"/>
      <w:r>
        <w:pict>
          <v:shape id="_x0000_s1111" type="#_x0000_t75" style="width:543pt;height:4pt;margin-top:38.37pt;margin-left:35pt;mso-position-horizontal-relative:page;position:absolute;z-index:-251599872">
            <v:imagedata r:id="rId5" o:title=""/>
            <w10:anchorlock/>
          </v:shape>
        </w:pict>
      </w:r>
    </w:p>
    <w:p>
      <w:pPr>
        <w:bidi w:val="0"/>
        <w:spacing w:before="289" w:after="0" w:line="300" w:lineRule="exact"/>
        <w:ind w:left="201" w:right="-11" w:firstLine="0"/>
        <w:jc w:val="both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Данный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хеш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применим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только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в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специальном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случае,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когда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символы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хешируемой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строки  суть числа 0 и 1. Идея хеша в том, чтобы смотреть на входную строку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161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как</w:t>
      </w:r>
      <w:r>
        <w:pict>
          <v:shape id="_x0000_s1112" type="#_x0000_t75" style="width:87pt;height:64pt;margin-top:33.05pt;margin-left:467pt;mso-position-horizontal-relative:page;position:absolute;z-index:-251598848">
            <v:imagedata r:id="rId101" o:title=""/>
            <w10:anchorlock/>
          </v:shape>
        </w:pict>
      </w:r>
      <w:r>
        <w:pict>
          <v:shape id="_x0000_s1113" type="#_x0000_t75" style="width:63pt;height:13pt;margin-top:33.05pt;margin-left:35pt;mso-position-horizontal-relative:page;mso-wrap-distance-left:0;mso-wrap-distance-right:0;position:absolute;z-index:251718656">
            <v:imagedata r:id="rId102" o:title=""/>
            <w10:wrap type="square"/>
            <w10:anchorlock/>
          </v:shape>
        </w:pict>
      </w:r>
    </w:p>
    <w:p>
      <w:pPr>
        <w:bidi w:val="0"/>
        <w:spacing w:before="30" w:after="0" w:line="315" w:lineRule="atLeast"/>
        <w:ind w:left="201" w:right="-16" w:firstLine="0"/>
        <w:jc w:val="both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на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многочлен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399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над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полем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746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,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а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сам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хеш представляет </w:t>
      </w:r>
      <w:r>
        <w:pict>
          <v:shape id="_x0000_s1114" type="#_x0000_t75" style="width:271pt;height:52pt;margin-top:0.62pt;margin-left:122pt;mso-position-horizontal-relative:page;position:absolute;z-index:-251596800">
            <v:imagedata r:id="rId103" o:title=""/>
            <w10:anchorlock/>
          </v:shape>
        </w:pict>
      </w:r>
      <w:r>
        <w:pict>
          <v:shape id="_x0000_s1115" type="#_x0000_t75" style="width:63pt;height:13pt;margin-top:-11.38pt;margin-left:35pt;mso-position-horizontal-relative:page;mso-wrap-distance-left:0;mso-wrap-distance-right:0;position:absolute;z-index:251720704">
            <v:imagedata r:id="rId102" o:title=""/>
            <w10:wrap type="square"/>
            <w10:anchorlock/>
          </v:shape>
        </w:pic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собой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взятие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остатка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от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деления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613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на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случайно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выбранный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на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этапе инициализации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хеша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неприводимый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многочлен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608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степени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auto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pict>
          <v:shape id="_x0000_i1116" type="#_x0000_t75" style="width:12pt;height:14pt">
            <v:imagedata r:id="rId104" o:title=""/>
            <w10:anchorlock/>
          </v:shape>
        </w:pict>
      </w:r>
      <w:r>
        <w:rPr>
          <w:rFonts w:ascii="Georgia" w:eastAsia="Georgia" w:hAnsi="Georgia" w:cs="Georgia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над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полем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776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.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По существу это та же процедура, что используется в </w:t>
      </w:r>
      <w:hyperlink r:id="rId105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>CRC</w:t>
        </w:r>
      </w:hyperlink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. Рассмотрим её более подробно.</w:t>
      </w:r>
      <w:r>
        <w:pict>
          <v:shape id="_x0000_s1117" type="#_x0000_t75" href="https://ru.wikipedia.org/wiki/%D0%A6%D0%B8%D0%BA%D0%BB%D0%B8%D1%87%D0%B5%D1%81%D0%BA%D0%B8%D0%B9_%D0%B8%D0%B7%D0%B1%D1%8B%D1%82%D0%BE%D1%87%D0%BD%D1%8B%D0%B9_%D0%BA%D0%BE%D0%B4" target="_blank" style="width:26pt;height:4pt;margin-top:64.62pt;margin-left:316pt;mso-position-horizontal-relative:page;position:absolute;z-index:-251594752">
            <v:imagedata r:id="rId106" o:title=""/>
            <w10:anchorlock/>
          </v:shape>
        </w:pict>
      </w:r>
    </w:p>
    <w:p>
      <w:pPr>
        <w:bidi w:val="0"/>
        <w:spacing w:before="0" w:after="0" w:line="269" w:lineRule="exact"/>
        <w:ind w:left="201" w:right="0" w:firstLine="0"/>
        <w:jc w:val="right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Результат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хеширования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строки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22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—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это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последовательность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битов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67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. Число </w:t>
      </w:r>
      <w:r>
        <w:pict>
          <v:shape id="_x0000_s1118" type="#_x0000_t75" href="https://ru.wikipedia.org/wiki/%D0%9D%D0%B5%D0%BF%D1%80%D0%B8%D0%B2%D0%BE%D0%B4%D0%B8%D0%BC%D1%8B%D0%B9_%D0%BC%D0%BD%D0%BE%D0%B3%D0%BE%D1%87%D0%BB%D0%B5%D0%BD" target="_blank" style="width:343pt;height:162pt;margin-top:3.75pt;margin-left:35pt;mso-position-horizontal-relative:page;position:absolute;z-index:-251593728">
            <v:imagedata r:id="rId107" o:title=""/>
            <w10:anchorlock/>
          </v:shape>
        </w:pict>
      </w:r>
      <w:r>
        <w:pict>
          <v:shape id="_x0000_s1119" type="#_x0000_t75" href="https://ru.wikipedia.org/wiki/%D0%9D%D0%B5%D0%BF%D1%80%D0%B8%D0%B2%D0%BE%D0%B4%D0%B8%D0%BC%D1%8B%D0%B9_%D0%BC%D0%BD%D0%BE%D0%B3%D0%BE%D1%87%D0%BB%D0%B5%D0%BD" target="_blank" style="width:166pt;height:150pt;margin-top:-0.25pt;margin-left:407pt;mso-position-horizontal-relative:page;position:absolute;z-index:-251592704">
            <v:imagedata r:id="rId108" o:title=""/>
            <w10:anchorlock/>
          </v:shape>
        </w:pic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85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выбирается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простым</w:t>
      </w:r>
      <w:hyperlink w:anchor="_page4_x53.75_y191.00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19"/>
            <w:szCs w:val="19"/>
            <w:u w:val="single"/>
            <w:shd w:val="clear" w:color="auto" w:fill="FFFFFF"/>
            <w:rtl w:val="0"/>
          </w:rPr>
          <w:t>[9]</w:t>
        </w:r>
      </w:hyperlink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и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достаточно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большим,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но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так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чтобы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последовательность  умещалась в одно машинное слово (обычно берут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75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или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763"/>
          <w:sz w:val="19"/>
          <w:szCs w:val="19"/>
          <w:u w:val="none"/>
          <w:shd w:val="clear" w:color="auto" w:fill="FFFFFF"/>
          <w:rtl w:val="0"/>
        </w:rPr>
        <w:t xml:space="preserve"> </w:t>
      </w:r>
      <w:hyperlink w:anchor="_page4_x53.75_y191.00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19"/>
            <w:szCs w:val="19"/>
            <w:u w:val="single"/>
            <w:shd w:val="clear" w:color="auto" w:fill="FFFFFF"/>
            <w:rtl w:val="0"/>
          </w:rPr>
          <w:t>[9]</w:t>
        </w:r>
      </w:hyperlink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). Пусть </w:t>
      </w:r>
    </w:p>
    <w:p>
      <w:pPr>
        <w:bidi w:val="0"/>
        <w:spacing w:before="45" w:after="0" w:line="315" w:lineRule="exact"/>
        <w:ind w:left="201" w:right="0" w:firstLine="4905"/>
        <w:jc w:val="right"/>
        <w:outlineLvl w:val="9"/>
      </w:pPr>
      <w:hyperlink r:id="rId61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81"/>
            <w:sz w:val="24"/>
            <w:szCs w:val="24"/>
            <w:u w:val="none"/>
            <w:shd w:val="clear" w:color="auto" w:fill="FFFFFF"/>
            <w:rtl w:val="0"/>
          </w:rPr>
          <w:t xml:space="preserve">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представляет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81"/>
            <w:sz w:val="24"/>
            <w:szCs w:val="24"/>
            <w:u w:val="none"/>
            <w:shd w:val="clear" w:color="auto" w:fill="FFFFFF"/>
            <w:rtl w:val="0"/>
          </w:rPr>
          <w:t xml:space="preserve">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собой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81"/>
            <w:sz w:val="24"/>
            <w:szCs w:val="24"/>
            <w:u w:val="none"/>
            <w:shd w:val="clear" w:color="auto" w:fill="FFFFFF"/>
            <w:rtl w:val="0"/>
          </w:rPr>
          <w:t xml:space="preserve">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некоторый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81"/>
            <w:sz w:val="24"/>
            <w:szCs w:val="24"/>
            <w:u w:val="none"/>
            <w:shd w:val="clear" w:color="auto" w:fill="FFFFFF"/>
            <w:rtl w:val="0"/>
          </w:rPr>
          <w:t xml:space="preserve">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неприводимый многочлен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 степени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140"/>
            <w:sz w:val="24"/>
            <w:szCs w:val="24"/>
            <w:u w:val="none"/>
            <w:shd w:val="clear" w:color="auto" w:fill="FFFFFF"/>
            <w:rtl w:val="0"/>
          </w:rPr>
          <w:t xml:space="preserve">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над полем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686"/>
            <w:sz w:val="24"/>
            <w:szCs w:val="24"/>
            <w:u w:val="none"/>
            <w:shd w:val="clear" w:color="auto" w:fill="FFFFFF"/>
            <w:rtl w:val="0"/>
          </w:rPr>
          <w:t xml:space="preserve">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. Обозначим через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92"/>
            <w:sz w:val="24"/>
            <w:szCs w:val="24"/>
            <w:u w:val="none"/>
            <w:shd w:val="clear" w:color="auto" w:fill="FFFFFF"/>
            <w:rtl w:val="0"/>
          </w:rPr>
          <w:t xml:space="preserve"> </w:t>
        </w:r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соответствующее число с битовым </w:t>
        </w:r>
      </w:hyperlink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представлением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428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. Хеш-функция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536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определяется как число с битовым представлением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4059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таким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10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что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10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многочлен 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6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является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6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остатком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6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от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6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деления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6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многочлена </w:t>
      </w:r>
    </w:p>
    <w:p>
      <w:pPr>
        <w:bidi w:val="0"/>
        <w:spacing w:before="87" w:after="0" w:line="272" w:lineRule="exact"/>
        <w:ind w:left="5873" w:right="-200" w:firstLine="0"/>
        <w:jc w:val="both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на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44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многочлен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006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,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45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то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45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есть </w:t>
      </w:r>
    </w:p>
    <w:p>
      <w:pPr>
        <w:bidi w:val="0"/>
        <w:spacing w:before="58" w:after="0" w:line="272" w:lineRule="exact"/>
        <w:ind w:left="2910" w:right="-200" w:firstLine="0"/>
        <w:jc w:val="both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.</w:t>
      </w:r>
    </w:p>
    <w:p>
      <w:pPr>
        <w:bidi w:val="0"/>
        <w:spacing w:before="286" w:after="0" w:line="285" w:lineRule="exact"/>
        <w:ind w:left="201" w:right="-18" w:firstLine="0"/>
        <w:jc w:val="both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Несмотря на весьма запутанное определение, хеш Рабина довольно просто реализуем (если неприводимый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многочлен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74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уже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найден).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Вычисления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опираются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на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такое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несложное</w:t>
      </w:r>
      <w:r>
        <w:pict>
          <v:shape id="_x0000_s1120" type="#_x0000_t75" href="https://ru.wikipedia.org/wiki/%D0%91%D0%B8%D1%82%D0%BE%D0%B2%D1%8B%D0%B9_%D1%81%D0%B4%D0%B2%D0%B8%D0%B3" target="_blank" style="width:267pt;height:67pt;margin-top:28.87pt;margin-left:35pt;mso-position-horizontal-relative:page;position:absolute;z-index:-251591680">
            <v:imagedata r:id="rId109" o:title=""/>
            <w10:anchorlock/>
          </v:shape>
        </w:pict>
      </w:r>
    </w:p>
    <w:p>
      <w:pPr>
        <w:bidi w:val="0"/>
        <w:spacing w:before="0" w:after="0" w:line="345" w:lineRule="exact"/>
        <w:ind w:left="201" w:right="0" w:firstLine="0"/>
        <w:jc w:val="right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наблюдение: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если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число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2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с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битовым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представлением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679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кодирует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многочлен ,  то  число </w:t>
      </w:r>
      <w:r>
        <w:pict>
          <v:shape id="_x0000_s1121" type="#_x0000_t75" style="width:85pt;height:46pt;margin-top:3.12pt;margin-left:363pt;mso-position-horizontal-relative:page;position:absolute;z-index:-251590656">
            <v:imagedata r:id="rId110" o:title=""/>
            <w10:anchorlock/>
          </v:shape>
        </w:pic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60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кодирует  многочлен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911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,</w:t>
      </w:r>
      <w:r>
        <w:pict>
          <v:shape id="_x0000_s1122" type="#_x0000_t75" style="width:48pt;height:17pt;margin-top:19.12pt;margin-left:525pt;mso-position-horizontal-relative:page;position:absolute;z-index:-251589632">
            <v:imagedata r:id="rId111" o:title=""/>
            <w10:anchorlock/>
          </v:shape>
        </w:pict>
      </w:r>
    </w:p>
    <w:p>
      <w:pPr>
        <w:bidi w:val="0"/>
        <w:spacing w:before="15" w:after="0" w:line="315" w:lineRule="exact"/>
        <w:ind w:left="201" w:right="-17" w:firstLine="0"/>
        <w:jc w:val="both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где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7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обозначает операцию </w:t>
      </w:r>
      <w:hyperlink r:id="rId83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побитового сдвига</w:t>
        </w:r>
      </w:hyperlink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числа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95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на один бит влево с замещением младшего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бита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нулём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(не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путать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с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циклическим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сдвигом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3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,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определённым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выше!).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Пусть </w:t>
      </w:r>
      <w:r>
        <w:pict>
          <v:shape id="_x0000_s1123" type="#_x0000_t75" style="width:10pt;height:10pt;margin-top:22.37pt;margin-left:383pt;mso-position-horizontal-relative:page;position:absolute;z-index:-251588608">
            <v:imagedata r:id="rId112" o:title=""/>
            <w10:anchorlock/>
          </v:shape>
        </w:pict>
      </w:r>
    </w:p>
    <w:p>
      <w:pPr>
        <w:bidi w:val="0"/>
        <w:spacing w:before="2" w:after="0" w:line="272" w:lineRule="atLeast"/>
        <w:ind w:left="201" w:right="-30" w:firstLine="2003"/>
        <w:jc w:val="left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, и </w:t>
      </w:r>
      <w:r>
        <w:pict>
          <v:shape id="_x0000_i1124" type="#_x0000_t75" style="width:85pt;height:15pt">
            <v:imagedata r:id="rId113" o:title=""/>
            <w10:anchorlock/>
          </v:shape>
        </w:pict>
      </w:r>
      <w:r>
        <w:rPr>
          <w:rFonts w:ascii="Georgia" w:eastAsia="Georgia" w:hAnsi="Georgia" w:cs="Georgia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—  это  битовое  представление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08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.  Тогда </w:t>
      </w:r>
      <w:r>
        <w:pict>
          <v:shape id="_x0000_i1125" type="#_x0000_t75" style="width:102pt;height:17pt">
            <v:imagedata r:id="rId114" o:title=""/>
            <w10:anchorlock/>
          </v:shape>
        </w:pict>
      </w:r>
      <w:r>
        <w:pict>
          <v:shape id="_x0000_s1126" type="#_x0000_t75" style="width:103pt;height:17pt;margin-top:0.12pt;margin-left:35pt;mso-position-horizontal-relative:page;position:absolute;z-index:-251587584">
            <v:imagedata r:id="rId115" o:title=""/>
            <w10:anchorlock/>
          </v:shape>
        </w:pict>
      </w:r>
      <w:r>
        <w:pict>
          <v:shape id="_x0000_s1127" type="#_x0000_t75" style="width:8pt;height:13pt;margin-top:1.12pt;margin-left:423pt;mso-position-horizontal-relative:page;position:absolute;z-index:-251586560">
            <v:imagedata r:id="rId116" o:title=""/>
            <w10:anchorlock/>
          </v:shape>
        </w:pic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вычисляется следующим образом:</w:t>
      </w:r>
    </w:p>
    <w:p>
      <w:pPr>
        <w:bidi w:val="0"/>
        <w:spacing w:before="271" w:after="0" w:line="268" w:lineRule="exact"/>
        <w:ind w:left="2286" w:right="-200" w:firstLine="0"/>
        <w:jc w:val="both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если </w:t>
      </w:r>
      <w:r>
        <w:pict>
          <v:shape id="_x0000_s1128" type="#_x0000_t75" style="width:100pt;height:34pt;margin-top:12.37pt;margin-left:65pt;mso-position-horizontal-relative:page;position:absolute;z-index:-251585536">
            <v:imagedata r:id="rId117" o:title=""/>
            <w10:anchorlock/>
          </v:shape>
        </w:pict>
      </w:r>
      <w:r>
        <w:pict>
          <v:shape id="_x0000_s1129" type="#_x0000_t75" style="width:80pt;height:31pt;margin-top:13.37pt;margin-left:172pt;mso-position-horizontal-relative:page;position:absolute;z-index:-251584512">
            <v:imagedata r:id="rId118" o:title=""/>
            <w10:anchorlock/>
          </v:shape>
        </w:pict>
      </w:r>
    </w:p>
    <w:p>
      <w:pPr>
        <w:bidi w:val="0"/>
        <w:spacing w:before="62" w:after="0" w:line="268" w:lineRule="exact"/>
        <w:ind w:left="2749" w:right="-200" w:firstLine="0"/>
        <w:jc w:val="both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если </w:t>
      </w:r>
    </w:p>
    <w:p>
      <w:pPr>
        <w:bidi w:val="0"/>
        <w:spacing w:before="288" w:after="0" w:line="284" w:lineRule="exact"/>
        <w:ind w:left="201" w:right="-14" w:firstLine="0"/>
        <w:jc w:val="left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Хеш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0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является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0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кольцевым.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0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Пусть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159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0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и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776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0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—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0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это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0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битовое представление </w:t>
      </w:r>
      <w:r>
        <w:pict>
          <v:shape id="_x0000_s1130" type="#_x0000_t75" style="width:197pt;height:34pt;margin-top:13.96pt;margin-left:160pt;mso-position-horizontal-relative:page;position:absolute;z-index:-251583488">
            <v:imagedata r:id="rId119" o:title=""/>
            <w10:anchorlock/>
          </v:shape>
        </w:pict>
      </w:r>
      <w:r>
        <w:pict>
          <v:shape id="_x0000_s1131" type="#_x0000_t75" style="width:85pt;height:15pt;margin-top:14.96pt;margin-left:385pt;mso-position-horizontal-relative:page;position:absolute;z-index:-251582464">
            <v:imagedata r:id="rId120" o:title=""/>
            <w10:anchorlock/>
          </v:shape>
        </w:pic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7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. Хеш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046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вычисляется следующим образом</w:t>
      </w:r>
      <w:hyperlink w:anchor="_page4_x53.75_y191.00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19"/>
            <w:szCs w:val="19"/>
            <w:u w:val="single"/>
            <w:shd w:val="clear" w:color="auto" w:fill="FFFFFF"/>
            <w:rtl w:val="0"/>
          </w:rPr>
          <w:t>[9]</w:t>
        </w:r>
      </w:hyperlink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:</w:t>
      </w:r>
      <w:r>
        <w:pict>
          <v:shape id="_x0000_s1132" type="#_x0000_t75" style="width:9pt;height:14pt;margin-top:30.96pt;margin-left:121pt;mso-position-horizontal-relative:page;position:absolute;z-index:-251581440">
            <v:imagedata r:id="rId121" o:title=""/>
            <w10:anchorlock/>
          </v:shape>
        </w:pict>
      </w:r>
    </w:p>
    <w:p>
      <w:pPr>
        <w:bidi w:val="0"/>
        <w:spacing w:before="300" w:after="0" w:line="268" w:lineRule="exact"/>
        <w:ind w:left="3203" w:right="-200" w:firstLine="0"/>
        <w:jc w:val="both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если </w:t>
      </w:r>
      <w:r>
        <w:pict>
          <v:shape id="_x0000_s1133" type="#_x0000_t75" style="width:146pt;height:34pt;margin-top:13.87pt;margin-left:65pt;mso-position-horizontal-relative:page;position:absolute;z-index:-251580416">
            <v:imagedata r:id="rId122" o:title=""/>
            <w10:anchorlock/>
          </v:shape>
        </w:pict>
      </w:r>
      <w:r>
        <w:pict>
          <v:shape id="_x0000_s1134" type="#_x0000_t75" style="width:80pt;height:32pt;margin-top:14.87pt;margin-left:218pt;mso-position-horizontal-relative:page;position:absolute;z-index:-251579392">
            <v:imagedata r:id="rId123" o:title=""/>
            <w10:anchorlock/>
          </v:shape>
        </w:pict>
      </w:r>
    </w:p>
    <w:p>
      <w:pPr>
        <w:bidi w:val="0"/>
        <w:spacing w:before="62" w:after="0" w:line="268" w:lineRule="exact"/>
        <w:ind w:left="3666" w:right="-200" w:firstLine="0"/>
        <w:jc w:val="both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если </w:t>
      </w:r>
    </w:p>
    <w:p>
      <w:pPr>
        <w:bidi w:val="0"/>
        <w:spacing w:before="284" w:after="0" w:line="272" w:lineRule="exact"/>
        <w:ind w:left="201" w:right="-200" w:firstLine="0"/>
        <w:jc w:val="both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где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33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—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это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05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-битовое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число,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битовое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представление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которого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соответствует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многочлену </w:t>
      </w:r>
      <w:r>
        <w:pict>
          <v:shape id="_x0000_s1135" type="#_x0000_t75" style="width:92pt;height:32pt;margin-top:13.96pt;margin-left:35pt;mso-position-horizontal-relative:page;position:absolute;z-index:-251578368">
            <v:imagedata r:id="rId124" o:title=""/>
            <w10:anchorlock/>
          </v:shape>
        </w:pict>
      </w:r>
    </w:p>
    <w:p>
      <w:pPr>
        <w:numPr>
          <w:ilvl w:val="0"/>
          <w:numId w:val="2"/>
        </w:numPr>
        <w:bidi w:val="0"/>
        <w:spacing w:before="28" w:after="0" w:line="272" w:lineRule="exact"/>
        <w:ind w:right="-200"/>
        <w:jc w:val="both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Число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8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вычисляют заранее при инициализации хеша строки длины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03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.</w:t>
      </w:r>
      <w:r>
        <w:pict>
          <v:shape id="_x0000_s1136" type="#_x0000_t75" style="width:11pt;height:10pt;margin-top:5.12pt;margin-left:507pt;mso-position-horizontal-relative:page;position:absolute;z-index:-251577344">
            <v:imagedata r:id="rId125" o:title=""/>
            <w10:anchorlock/>
          </v:shape>
        </w:pict>
      </w:r>
      <w:r>
        <w:pict>
          <v:shape id="_x0000_s1137" type="#_x0000_t75" style="width:9pt;height:10pt;margin-top:5.12pt;margin-left:155pt;mso-position-horizontal-relative:page;position:absolute;z-index:-251576320">
            <v:imagedata r:id="rId126" o:title=""/>
            <w10:anchorlock/>
          </v:shape>
        </w:pict>
      </w:r>
    </w:p>
    <w:p>
      <w:pPr>
        <w:bidi w:val="0"/>
        <w:spacing w:before="287" w:after="0" w:line="284" w:lineRule="exact"/>
        <w:ind w:left="201" w:right="-20" w:firstLine="0"/>
        <w:jc w:val="both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Главная сложность — случайным образом выбрать неприводимый многочлен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18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степени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4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. Рабин</w:t>
      </w:r>
      <w:r>
        <w:pict>
          <v:shape id="_x0000_s1138" type="#_x0000_t75" style="width:31pt;height:17pt;margin-top:14.12pt;margin-left:482pt;mso-position-horizontal-relative:page;position:absolute;z-index:-251575296">
            <v:imagedata r:id="rId127" o:title=""/>
            <w10:anchorlock/>
          </v:shape>
        </w:pict>
      </w:r>
      <w:r>
        <w:pict>
          <v:shape id="_x0000_s1139" type="#_x0000_t75" style="width:12pt;height:13pt;margin-top:15.12pt;margin-left:562pt;mso-position-horizontal-relative:page;position:absolute;z-index:-251574272">
            <v:imagedata r:id="rId128" o:title=""/>
            <w10:anchorlock/>
          </v:shape>
        </w:pict>
      </w:r>
      <w:hyperlink w:anchor="_page4_x53.75_y191.00" w:history="1">
        <w:r>
          <w:rPr>
            <w:rFonts w:ascii="Georgia" w:eastAsia="Georgia" w:hAnsi="Georgia" w:cs="Georgia"/>
            <w:b w:val="0"/>
            <w:bCs w:val="0"/>
            <w:i w:val="0"/>
            <w:iCs w:val="0"/>
            <w:color w:val="000000"/>
            <w:spacing w:val="0"/>
            <w:sz w:val="19"/>
            <w:szCs w:val="19"/>
            <w:u w:val="single"/>
            <w:shd w:val="clear" w:color="auto" w:fill="FFFFFF"/>
            <w:rtl w:val="0"/>
          </w:rPr>
          <w:t>[9]</w:t>
        </w:r>
      </w:hyperlink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описал эффективный алгоритм, позволяющий это сделать, и доказал, что вероятность</w:t>
      </w:r>
    </w:p>
    <w:p>
      <w:pPr>
        <w:bidi w:val="0"/>
        <w:spacing w:before="27" w:after="0"/>
        <w:ind w:left="201" w:right="-200" w:firstLine="0"/>
        <w:jc w:val="both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коллизии хешей двух различных строк длины </w:t>
      </w:r>
      <w:r>
        <w:pict>
          <v:shape id="_x0000_i1140" type="#_x0000_t75" style="width:11pt;height:10pt">
            <v:imagedata r:id="rId129" o:title=""/>
            <w10:anchorlock/>
          </v:shape>
        </w:pict>
      </w:r>
      <w:r>
        <w:rPr>
          <w:rFonts w:ascii="Georgia" w:eastAsia="Georgia" w:hAnsi="Georgia" w:cs="Georgia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при случайном выборе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529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не превосходит </w:t>
      </w:r>
      <w:r>
        <w:pict>
          <v:shape id="_x0000_s1141" type="#_x0000_t75" style="width:31pt;height:17pt;margin-top:0.12pt;margin-left:452pt;mso-position-horizontal-relative:page;position:absolute;z-index:251743232">
            <v:imagedata r:id="rId130" o:title=""/>
            <w10:anchorlock/>
          </v:shape>
        </w:pict>
      </w:r>
    </w:p>
    <w:p>
      <w:pPr>
        <w:bidi w:val="0"/>
        <w:spacing w:before="85" w:after="0" w:line="272" w:lineRule="exact"/>
        <w:ind w:left="787" w:right="-200" w:firstLine="0"/>
        <w:jc w:val="both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.</w:t>
      </w:r>
      <w:r>
        <w:pict>
          <v:shape id="_x0000_s1142" type="#_x0000_t75" style="width:31pt;height:20pt;margin-top:1pt;margin-left:35pt;mso-position-horizontal-relative:page;position:absolute;z-index:-251572224">
            <v:imagedata r:id="rId131" o:title=""/>
            <w10:anchorlock/>
          </v:shape>
        </w:pict>
      </w:r>
    </w:p>
    <w:p>
      <w:pPr>
        <w:bidi w:val="0"/>
        <w:spacing w:before="286" w:after="0" w:line="285" w:lineRule="exact"/>
        <w:ind w:left="201" w:right="-11" w:firstLine="0"/>
        <w:jc w:val="left"/>
        <w:outlineLvl w:val="9"/>
      </w:pP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Отметим,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что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данный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хеш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часто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путают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с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полиномиальным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хешем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из-за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схожей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FFFFFF"/>
          <w:rtl w:val="0"/>
        </w:rPr>
        <w:t xml:space="preserve"> </w:t>
      </w:r>
      <w:r>
        <w:rPr>
          <w:rFonts w:ascii="Georgia" w:eastAsia="Georgia" w:hAnsi="Georgia" w:cs="Georgia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области применения, рассмотрения многочленов и общего автора.</w:t>
      </w:r>
    </w:p>
    <w:p>
      <w:pPr>
        <w:bidi w:val="0"/>
        <w:spacing w:before="337" w:after="242" w:line="409" w:lineRule="exact"/>
        <w:ind w:left="201" w:right="-200" w:firstLine="0"/>
        <w:jc w:val="both"/>
        <w:outlineLvl w:val="9"/>
      </w:pPr>
      <w:r>
        <w:rPr>
          <w:rFonts w:ascii="Georgia" w:eastAsia="Georgia" w:hAnsi="Georgia" w:cs="Georgia"/>
          <w:b/>
          <w:bCs/>
          <w:i w:val="0"/>
          <w:iCs w:val="0"/>
          <w:color w:val="000000"/>
          <w:spacing w:val="0"/>
          <w:sz w:val="36"/>
          <w:szCs w:val="36"/>
          <w:u w:val="none"/>
          <w:shd w:val="clear" w:color="auto" w:fill="FFFFFF"/>
          <w:rtl w:val="0"/>
        </w:rPr>
        <w:t>Ссылки</w:t>
      </w:r>
      <w:bookmarkStart w:id="4" w:name="_page3_x36.50_y645.50"/>
      <w:bookmarkEnd w:id="4"/>
      <w:r>
        <w:pict>
          <v:shape id="_x0000_s1143" type="#_x0000_t75" style="width:543pt;height:4pt;margin-top:38.37pt;margin-left:35pt;mso-position-horizontal-relative:page;position:absolute;z-index:-251571200">
            <v:imagedata r:id="rId5" o:title=""/>
            <w10:anchorlock/>
          </v:shape>
        </w:pict>
      </w:r>
    </w:p>
    <w:p>
      <w:pPr>
        <w:numPr>
          <w:ilvl w:val="0"/>
          <w:numId w:val="3"/>
        </w:numPr>
        <w:bidi w:val="0"/>
        <w:spacing w:before="60" w:after="0" w:line="270" w:lineRule="exact"/>
        <w:ind w:right="773"/>
        <w:jc w:val="left"/>
      </w:pPr>
      <w:hyperlink r:id="rId132" w:history="1"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ngramhashing (https://code.google.com/p/ngramhashing/)</w:t>
        </w:r>
      </w:hyperlink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— </w:t>
      </w:r>
      <w:hyperlink r:id="rId133" w:history="1"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свободная</w:t>
        </w:r>
      </w:hyperlink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C++-реализация нескольких кольцевых хеш-функций</w:t>
      </w:r>
    </w:p>
    <w:p>
      <w:pPr>
        <w:numPr>
          <w:ilvl w:val="0"/>
          <w:numId w:val="3"/>
        </w:numPr>
        <w:bidi w:val="0"/>
        <w:spacing w:before="60" w:after="0" w:line="270" w:lineRule="exact"/>
        <w:ind w:right="484"/>
        <w:jc w:val="left"/>
      </w:pPr>
      <w:hyperlink r:id="rId134" w:history="1"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rollinghashjava (https://code.google.com/p/rollinghashjava/)</w:t>
        </w:r>
      </w:hyperlink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 — Java-реализация кольцевых хеш-функций под </w:t>
      </w:r>
      <w:hyperlink r:id="rId135" w:history="1"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лицензией Apache</w:t>
        </w:r>
      </w:hyperlink>
    </w:p>
    <w:p>
      <w:pPr>
        <w:bidi w:val="0"/>
        <w:spacing w:before="25" w:after="184" w:line="409" w:lineRule="exact"/>
        <w:ind w:left="201" w:right="-200" w:firstLine="0"/>
        <w:jc w:val="both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"/>
          <w:szCs w:val="2"/>
          <w:u w:val="none"/>
          <w:shd w:val="clear" w:color="auto" w:fill="FFFFFF"/>
          <w:rtl w:val="0"/>
        </w:rPr>
        <w:br w:type="page"/>
      </w:r>
      <w:r>
        <w:rPr>
          <w:rFonts w:ascii="Georgia" w:eastAsia="Georgia" w:hAnsi="Georgia" w:cs="Georgia"/>
          <w:b/>
          <w:bCs/>
          <w:i w:val="0"/>
          <w:iCs w:val="0"/>
          <w:color w:val="000000"/>
          <w:spacing w:val="0"/>
          <w:sz w:val="36"/>
          <w:szCs w:val="36"/>
          <w:u w:val="none"/>
          <w:shd w:val="clear" w:color="auto" w:fill="FFFFFF"/>
          <w:rtl w:val="0"/>
        </w:rPr>
        <w:t>Примечания</w:t>
      </w:r>
      <w:bookmarkStart w:id="5" w:name="_page4_x36.50_y30.50"/>
      <w:bookmarkEnd w:id="5"/>
      <w:r>
        <w:pict>
          <v:shape id="_x0000_s1144" type="#_x0000_t75" style="width:543pt;height:4pt;margin-top:22.75pt;margin-left:35pt;mso-position-horizontal-relative:page;position:absolute;z-index:-251570176">
            <v:imagedata r:id="rId5" o:title=""/>
            <w10:anchorlock/>
          </v:shape>
        </w:pict>
      </w:r>
    </w:p>
    <w:p>
      <w:pPr>
        <w:numPr>
          <w:ilvl w:val="0"/>
          <w:numId w:val="4"/>
        </w:numPr>
        <w:bidi w:val="0"/>
        <w:spacing w:before="62" w:after="0" w:line="268" w:lineRule="exact"/>
        <w:ind w:right="-200"/>
        <w:jc w:val="both"/>
      </w:pPr>
      <w:hyperlink w:anchor="_page4_x55.25_y413.75" w:history="1"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Lemire,</w:t>
        </w:r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 xml:space="preserve"> Kaser, 2010</w:t>
        </w:r>
      </w:hyperlink>
      <w:bookmarkStart w:id="6" w:name="_page4_x53.75_y59.00"/>
      <w:bookmarkEnd w:id="6"/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.</w:t>
      </w:r>
    </w:p>
    <w:p>
      <w:pPr>
        <w:numPr>
          <w:ilvl w:val="0"/>
          <w:numId w:val="4"/>
        </w:numPr>
        <w:bidi w:val="0"/>
        <w:spacing w:before="62" w:after="0" w:line="268" w:lineRule="exact"/>
        <w:ind w:right="-200"/>
        <w:jc w:val="both"/>
      </w:pPr>
      <w:hyperlink w:anchor="_page4_x55.25_y256.25" w:history="1"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Cohen,</w:t>
        </w:r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 xml:space="preserve"> 1997</w:t>
        </w:r>
      </w:hyperlink>
      <w:bookmarkStart w:id="7" w:name="_page4_x53.75_y75.50"/>
      <w:bookmarkEnd w:id="7"/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.</w:t>
      </w:r>
    </w:p>
    <w:p>
      <w:pPr>
        <w:numPr>
          <w:ilvl w:val="0"/>
          <w:numId w:val="4"/>
        </w:numPr>
        <w:bidi w:val="0"/>
        <w:spacing w:before="62" w:after="0" w:line="268" w:lineRule="exact"/>
        <w:ind w:right="-200"/>
        <w:jc w:val="both"/>
      </w:pPr>
      <w:hyperlink w:anchor="_page4_x55.25_y557.75" w:history="1"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Rabin,</w:t>
        </w:r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 xml:space="preserve"> Karp, 1987</w:t>
        </w:r>
      </w:hyperlink>
      <w:bookmarkStart w:id="8" w:name="_page4_x53.75_y92.00"/>
      <w:bookmarkEnd w:id="8"/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.</w:t>
      </w:r>
    </w:p>
    <w:p>
      <w:pPr>
        <w:numPr>
          <w:ilvl w:val="0"/>
          <w:numId w:val="4"/>
        </w:numPr>
        <w:bidi w:val="0"/>
        <w:spacing w:before="62" w:after="0" w:line="268" w:lineRule="exact"/>
        <w:ind w:right="-200"/>
        <w:jc w:val="both"/>
      </w:pPr>
      <w:hyperlink w:anchor="_page4_x55.25_y299.75" w:history="1"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Dietzfelbinger,</w:t>
        </w:r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 xml:space="preserve"> Gil, Matias, Pippinger, 1992</w:t>
        </w:r>
      </w:hyperlink>
      <w:bookmarkStart w:id="9" w:name="_page4_x53.75_y108.50"/>
      <w:bookmarkEnd w:id="9"/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.</w:t>
      </w:r>
    </w:p>
    <w:p>
      <w:pPr>
        <w:numPr>
          <w:ilvl w:val="0"/>
          <w:numId w:val="4"/>
        </w:numPr>
        <w:bidi w:val="0"/>
        <w:spacing w:before="62" w:after="0" w:line="268" w:lineRule="exact"/>
        <w:ind w:right="-200"/>
        <w:jc w:val="both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S.</w:t>
      </w:r>
      <w:bookmarkStart w:id="10" w:name="_page4_x53.75_y125.00"/>
      <w:bookmarkEnd w:id="10"/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E. Anderson. </w:t>
      </w:r>
      <w:hyperlink r:id="rId136" w:history="1"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Bit twiddling hacks. (https://graphics.stanford.edu/~seander/bithacks.html)</w:t>
        </w:r>
      </w:hyperlink>
    </w:p>
    <w:p>
      <w:pPr>
        <w:numPr>
          <w:ilvl w:val="0"/>
          <w:numId w:val="4"/>
        </w:numPr>
        <w:bidi w:val="0"/>
        <w:spacing w:before="62" w:after="0" w:line="268" w:lineRule="exact"/>
        <w:ind w:right="-200"/>
        <w:jc w:val="both"/>
      </w:pPr>
      <w:hyperlink w:anchor="_page4_x55.25_y356.75" w:history="1"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Krovetz,</w:t>
        </w:r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 xml:space="preserve"> Rogaway, 2000</w:t>
        </w:r>
      </w:hyperlink>
      <w:bookmarkStart w:id="11" w:name="_page4_x53.75_y141.50"/>
      <w:bookmarkEnd w:id="11"/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.</w:t>
      </w:r>
    </w:p>
    <w:p>
      <w:pPr>
        <w:numPr>
          <w:ilvl w:val="0"/>
          <w:numId w:val="4"/>
        </w:numPr>
        <w:bidi w:val="0"/>
        <w:spacing w:before="62" w:after="0" w:line="268" w:lineRule="exact"/>
        <w:ind w:right="-200"/>
        <w:jc w:val="both"/>
      </w:pPr>
      <w:hyperlink w:anchor="_page4_x55.25_y601.25" w:history="1"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Pachocki,</w:t>
        </w:r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 xml:space="preserve"> Radoszewski, 2013</w:t>
        </w:r>
      </w:hyperlink>
      <w:bookmarkStart w:id="12" w:name="_page4_x53.75_y158.00"/>
      <w:bookmarkEnd w:id="12"/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.</w:t>
      </w:r>
    </w:p>
    <w:p>
      <w:pPr>
        <w:numPr>
          <w:ilvl w:val="0"/>
          <w:numId w:val="4"/>
        </w:numPr>
        <w:bidi w:val="0"/>
        <w:spacing w:before="62" w:after="0" w:line="268" w:lineRule="exact"/>
        <w:ind w:right="-200"/>
        <w:jc w:val="both"/>
      </w:pPr>
      <w:hyperlink w:anchor="_page4_x55.25_y457.25" w:history="1"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Lemire,</w:t>
        </w:r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 xml:space="preserve"> Kaser, 2016</w:t>
        </w:r>
      </w:hyperlink>
      <w:bookmarkStart w:id="13" w:name="_page4_x53.75_y174.50"/>
      <w:bookmarkEnd w:id="13"/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.</w:t>
      </w:r>
    </w:p>
    <w:p>
      <w:pPr>
        <w:numPr>
          <w:ilvl w:val="0"/>
          <w:numId w:val="4"/>
        </w:numPr>
        <w:bidi w:val="0"/>
        <w:spacing w:before="62" w:after="0" w:line="268" w:lineRule="exact"/>
        <w:ind w:right="-200"/>
        <w:jc w:val="both"/>
      </w:pPr>
      <w:hyperlink w:anchor="_page4_x55.25_y514.25" w:history="1"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Rabin,</w:t>
        </w:r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 xml:space="preserve"> 1981</w:t>
        </w:r>
      </w:hyperlink>
      <w:bookmarkStart w:id="14" w:name="_page4_x53.75_y191.00"/>
      <w:bookmarkEnd w:id="14"/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.</w:t>
      </w:r>
    </w:p>
    <w:p>
      <w:pPr>
        <w:bidi w:val="0"/>
        <w:spacing w:before="369" w:after="0" w:line="409" w:lineRule="exact"/>
        <w:ind w:left="201" w:right="-200" w:firstLine="0"/>
        <w:jc w:val="both"/>
        <w:outlineLvl w:val="9"/>
      </w:pPr>
      <w:r>
        <w:rPr>
          <w:rFonts w:ascii="Georgia" w:eastAsia="Georgia" w:hAnsi="Georgia" w:cs="Georgia"/>
          <w:b/>
          <w:bCs/>
          <w:i w:val="0"/>
          <w:iCs w:val="0"/>
          <w:color w:val="000000"/>
          <w:spacing w:val="0"/>
          <w:sz w:val="36"/>
          <w:szCs w:val="36"/>
          <w:u w:val="none"/>
          <w:shd w:val="clear" w:color="auto" w:fill="FFFFFF"/>
          <w:rtl w:val="0"/>
        </w:rPr>
        <w:t>Литература</w:t>
      </w:r>
      <w:bookmarkStart w:id="15" w:name="_page4_x36.50_y223.25"/>
      <w:bookmarkEnd w:id="15"/>
      <w:r>
        <w:pict>
          <v:shape id="_x0000_s1145" type="#_x0000_t75" style="width:543pt;height:5pt;margin-top:39.46pt;margin-left:35pt;mso-position-horizontal-relative:page;position:absolute;z-index:-251569152">
            <v:imagedata r:id="rId137" o:title=""/>
            <w10:anchorlock/>
          </v:shape>
        </w:pict>
      </w:r>
    </w:p>
    <w:p>
      <w:pPr>
        <w:numPr>
          <w:ilvl w:val="0"/>
          <w:numId w:val="5"/>
        </w:numPr>
        <w:bidi w:val="0"/>
        <w:spacing w:before="242" w:after="0" w:line="270" w:lineRule="exact"/>
        <w:ind w:right="934"/>
        <w:jc w:val="left"/>
      </w:pPr>
      <w:hyperlink r:id="rId138" w:history="1">
        <w:r>
          <w:rPr>
            <w:rFonts w:ascii="Arial" w:eastAsia="Arial" w:hAnsi="Arial" w:cs="Arial"/>
            <w:b w:val="0"/>
            <w:bCs w:val="0"/>
            <w:i/>
            <w:iCs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>Cohen</w:t>
        </w:r>
        <w:r>
          <w:rPr>
            <w:rFonts w:ascii="Arial" w:eastAsia="Arial" w:hAnsi="Arial" w:cs="Arial"/>
            <w:b w:val="0"/>
            <w:bCs w:val="0"/>
            <w:i/>
            <w:iCs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 J. D.</w:t>
        </w:r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 Recursive hashing functions for n-grams // </w:t>
        </w:r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ACM Transactions on Information Systems</w:t>
        </w:r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. — New York, USA: ACM, 1997. — Т. 15, № 3. — С. 291–320. — </w:t>
        </w:r>
      </w:hyperlink>
      <w:bookmarkStart w:id="16" w:name="_page4_x55.25_y256.25"/>
      <w:bookmarkEnd w:id="16"/>
      <w:hyperlink r:id="rId139" w:history="1"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doi</w:t>
        </w:r>
      </w:hyperlink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:</w:t>
      </w:r>
      <w:hyperlink r:id="rId140" w:history="1"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10.1145/256163.256168 (https://dx.doi.org/10.1145%2F256163.256168)</w:t>
        </w:r>
      </w:hyperlink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.</w:t>
      </w:r>
    </w:p>
    <w:p>
      <w:pPr>
        <w:numPr>
          <w:ilvl w:val="1"/>
          <w:numId w:val="5"/>
        </w:numPr>
        <w:bidi w:val="0"/>
        <w:spacing w:before="60" w:after="0" w:line="270" w:lineRule="exact"/>
        <w:ind w:right="452"/>
        <w:jc w:val="left"/>
      </w:pPr>
      <w:r>
        <w:rPr>
          <w:rFonts w:ascii="Arial" w:eastAsia="Arial" w:hAnsi="Arial" w:cs="Arial"/>
          <w:b w:val="0"/>
          <w:bCs w:val="0"/>
          <w:i/>
          <w:iCs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Dietzfelbinger</w:t>
      </w:r>
      <w:bookmarkStart w:id="17" w:name="_page4_x55.25_y299.75"/>
      <w:bookmarkEnd w:id="17"/>
      <w:r>
        <w:rPr>
          <w:rFonts w:ascii="Arial" w:eastAsia="Arial" w:hAnsi="Arial" w:cs="Arial"/>
          <w:b w:val="0"/>
          <w:bCs w:val="0"/>
          <w:i/>
          <w:iCs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M., Gil J., Matias Y., </w:t>
      </w:r>
      <w:hyperlink r:id="rId141" w:history="1">
        <w:r>
          <w:rPr>
            <w:rFonts w:ascii="Arial" w:eastAsia="Arial" w:hAnsi="Arial" w:cs="Arial"/>
            <w:b w:val="0"/>
            <w:bCs w:val="0"/>
            <w:i/>
            <w:iCs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Pippenger N.</w:t>
        </w:r>
      </w:hyperlink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Polynomial hash functions are reliable // Proceedings of the 19th </w:t>
      </w:r>
      <w:hyperlink r:id="rId142" w:history="1"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 xml:space="preserve">International Colloquium on Automata, Languages and Programming </w:t>
        </w:r>
      </w:hyperlink>
      <w:hyperlink r:id="rId143" w:history="1"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(ICALP'92). — Berlin, Germany: Springer-Verlag, 1992. — С. 235–246. — </w:t>
        </w:r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doi</w:t>
        </w:r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>:</w:t>
        </w:r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10.1007/3-540- 55719-9_77 (https://dx.doi.org/10.1007%2F3-540-55719-9_77)</w:t>
        </w:r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>.</w:t>
        </w:r>
      </w:hyperlink>
    </w:p>
    <w:p>
      <w:pPr>
        <w:numPr>
          <w:ilvl w:val="1"/>
          <w:numId w:val="5"/>
        </w:numPr>
        <w:bidi w:val="0"/>
        <w:spacing w:before="60" w:after="0" w:line="270" w:lineRule="exact"/>
        <w:ind w:right="9"/>
        <w:jc w:val="left"/>
      </w:pPr>
      <w:r>
        <w:rPr>
          <w:rFonts w:ascii="Arial" w:eastAsia="Arial" w:hAnsi="Arial" w:cs="Arial"/>
          <w:b w:val="0"/>
          <w:bCs w:val="0"/>
          <w:i/>
          <w:iCs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Krovetz</w:t>
      </w:r>
      <w:bookmarkStart w:id="18" w:name="_page4_x55.25_y356.75"/>
      <w:bookmarkEnd w:id="18"/>
      <w:r>
        <w:rPr>
          <w:rFonts w:ascii="Arial" w:eastAsia="Arial" w:hAnsi="Arial" w:cs="Arial"/>
          <w:b w:val="0"/>
          <w:bCs w:val="0"/>
          <w:i/>
          <w:iCs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T., Rogaway P.</w:t>
      </w: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Fast universal hashing with small keys and no preprocessing: the PolyR construction // Proceedings of the International Conference on Information Security and </w:t>
      </w:r>
      <w:hyperlink r:id="rId144" w:history="1"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Cryptology. — Berlin, Germany: Springer-Verlag, 2000. — С. 73–89. — </w:t>
        </w:r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doi</w:t>
        </w:r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>:</w:t>
        </w:r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10.1007/3-540-45247- 8_7 (https://dx.doi.org/10.1007%2F3-540-45247-8_7)</w:t>
        </w:r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>.</w:t>
        </w:r>
      </w:hyperlink>
    </w:p>
    <w:p>
      <w:pPr>
        <w:numPr>
          <w:ilvl w:val="1"/>
          <w:numId w:val="5"/>
        </w:numPr>
        <w:bidi w:val="0"/>
        <w:spacing w:before="60" w:after="0" w:line="270" w:lineRule="exact"/>
        <w:ind w:right="227"/>
        <w:jc w:val="left"/>
      </w:pPr>
      <w:r>
        <w:rPr>
          <w:rFonts w:ascii="Arial" w:eastAsia="Arial" w:hAnsi="Arial" w:cs="Arial"/>
          <w:b w:val="0"/>
          <w:bCs w:val="0"/>
          <w:i/>
          <w:iCs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Lemire</w:t>
      </w:r>
      <w:bookmarkStart w:id="19" w:name="_page4_x55.25_y413.75"/>
      <w:bookmarkEnd w:id="19"/>
      <w:r>
        <w:rPr>
          <w:rFonts w:ascii="Arial" w:eastAsia="Arial" w:hAnsi="Arial" w:cs="Arial"/>
          <w:b w:val="0"/>
          <w:bCs w:val="0"/>
          <w:i/>
          <w:iCs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D., Kaser O.</w:t>
      </w: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Recursive n-gram hashing is pairwise independent, at best // Journal Computer Speech and Language. — London, UK: Academic Press Ltd., 2010. — Т. 24, № 4. — С. 698–710. — </w:t>
      </w:r>
      <w:hyperlink r:id="rId139" w:history="1"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doi</w:t>
        </w:r>
      </w:hyperlink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:</w:t>
      </w:r>
      <w:hyperlink r:id="rId145" w:history="1"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10.1016/j.csl.2009.12.001 (https://dx.doi.org/10.1016%2Fj.csl.2009.12.001)</w:t>
        </w:r>
      </w:hyperlink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.</w:t>
      </w:r>
    </w:p>
    <w:p>
      <w:pPr>
        <w:numPr>
          <w:ilvl w:val="0"/>
          <w:numId w:val="5"/>
        </w:numPr>
        <w:bidi w:val="0"/>
        <w:spacing w:before="60" w:after="0" w:line="270" w:lineRule="exact"/>
        <w:ind w:right="25"/>
        <w:jc w:val="left"/>
      </w:pPr>
      <w:r>
        <w:rPr>
          <w:rFonts w:ascii="Arial" w:eastAsia="Arial" w:hAnsi="Arial" w:cs="Arial"/>
          <w:b w:val="0"/>
          <w:bCs w:val="0"/>
          <w:i/>
          <w:iCs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Lemire</w:t>
      </w:r>
      <w:bookmarkStart w:id="20" w:name="_page4_x55.25_y457.25"/>
      <w:bookmarkEnd w:id="20"/>
      <w:r>
        <w:rPr>
          <w:rFonts w:ascii="Arial" w:eastAsia="Arial" w:hAnsi="Arial" w:cs="Arial"/>
          <w:b w:val="0"/>
          <w:bCs w:val="0"/>
          <w:i/>
          <w:iCs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D., Kaser O.</w:t>
      </w: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Faster 64-bit universal hashing using carry-less multiplications // Journal of Cryptographic Engineering. — Berlin, Germany: Springer-Verlag, 2016. — Т. 6, № 3. — </w:t>
      </w:r>
      <w:hyperlink r:id="rId146" w:history="1"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С. 171–185. — </w:t>
        </w:r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doi</w:t>
        </w:r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>:</w:t>
        </w:r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10.1007/s13389-015-0110-5 (https://dx.doi.org/10.1007%2Fs13389-015-0110- 5)</w:t>
        </w:r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>.</w:t>
        </w:r>
      </w:hyperlink>
    </w:p>
    <w:p>
      <w:pPr>
        <w:numPr>
          <w:ilvl w:val="0"/>
          <w:numId w:val="5"/>
        </w:numPr>
        <w:bidi w:val="0"/>
        <w:spacing w:before="60" w:after="0" w:line="270" w:lineRule="exact"/>
        <w:ind w:right="167"/>
        <w:jc w:val="left"/>
      </w:pPr>
      <w:hyperlink r:id="rId147" w:history="1">
        <w:r>
          <w:rPr>
            <w:rFonts w:ascii="Arial" w:eastAsia="Arial" w:hAnsi="Arial" w:cs="Arial"/>
            <w:b w:val="0"/>
            <w:bCs w:val="0"/>
            <w:i/>
            <w:iCs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Рабин</w:t>
        </w:r>
        <w:r>
          <w:rPr>
            <w:rFonts w:ascii="Arial" w:eastAsia="Arial" w:hAnsi="Arial" w:cs="Arial"/>
            <w:b w:val="0"/>
            <w:bCs w:val="0"/>
            <w:i/>
            <w:iCs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 xml:space="preserve"> М. О.</w:t>
        </w:r>
      </w:hyperlink>
      <w:bookmarkStart w:id="21" w:name="_page4_x55.25_y514.25"/>
      <w:bookmarkEnd w:id="21"/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 xml:space="preserve"> Fingerprinting by random polynomials // Tech Report TR-CSE-03-01. — Center for </w:t>
      </w:r>
      <w:hyperlink r:id="rId148" w:history="1"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Research in Computing Technology, Harvard University, 1981. — С. 1–14. </w:t>
        </w:r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0"/>
            <w:szCs w:val="20"/>
            <w:u w:val="single"/>
            <w:shd w:val="clear" w:color="auto" w:fill="FFFFFF"/>
            <w:rtl w:val="0"/>
          </w:rPr>
          <w:t xml:space="preserve">Архивировано (http://ww </w:t>
        </w:r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0"/>
            <w:szCs w:val="20"/>
            <w:u w:val="none"/>
            <w:shd w:val="clear" w:color="auto" w:fill="FFFFFF"/>
            <w:rtl w:val="0"/>
          </w:rPr>
          <w:t>w.xmailserver.org/rabin.pdf)</w:t>
        </w:r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213"/>
            <w:sz w:val="20"/>
            <w:szCs w:val="20"/>
            <w:u w:val="none"/>
            <w:shd w:val="clear" w:color="auto" w:fill="FFFFFF"/>
            <w:rtl w:val="0"/>
          </w:rPr>
          <w:t xml:space="preserve"> </w:t>
        </w:r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0"/>
            <w:szCs w:val="20"/>
            <w:u w:val="none"/>
            <w:shd w:val="clear" w:color="auto" w:fill="FFFFFF"/>
            <w:rtl w:val="0"/>
          </w:rPr>
          <w:t>29 апреля 2018 года.</w:t>
        </w:r>
      </w:hyperlink>
      <w:r>
        <w:pict>
          <v:shape id="_x0000_s1146" type="#_x0000_t75" href="http://www.xmailserver.org/rabin.pdf" target="_blank" style="width:140pt;height:4pt;margin-top:41.46pt;margin-left:55pt;mso-position-horizontal-relative:page;position:absolute;z-index:-251568128">
            <v:imagedata r:id="rId149" o:title=""/>
            <w10:anchorlock/>
          </v:shape>
        </w:pict>
      </w:r>
    </w:p>
    <w:p>
      <w:pPr>
        <w:numPr>
          <w:ilvl w:val="1"/>
          <w:numId w:val="5"/>
        </w:numPr>
        <w:bidi w:val="0"/>
        <w:spacing w:before="68" w:after="0" w:line="270" w:lineRule="exact"/>
        <w:ind w:right="694"/>
        <w:jc w:val="left"/>
      </w:pPr>
      <w:hyperlink r:id="rId150" w:history="1">
        <w:r>
          <w:rPr>
            <w:rFonts w:ascii="Arial" w:eastAsia="Arial" w:hAnsi="Arial" w:cs="Arial"/>
            <w:b w:val="0"/>
            <w:bCs w:val="0"/>
            <w:i/>
            <w:iCs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Рабин</w:t>
        </w:r>
        <w:r>
          <w:rPr>
            <w:rFonts w:ascii="Arial" w:eastAsia="Arial" w:hAnsi="Arial" w:cs="Arial"/>
            <w:b w:val="0"/>
            <w:bCs w:val="0"/>
            <w:i/>
            <w:iCs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 xml:space="preserve"> М. О.</w:t>
        </w:r>
        <w:r>
          <w:rPr>
            <w:rFonts w:ascii="Arial" w:eastAsia="Arial" w:hAnsi="Arial" w:cs="Arial"/>
            <w:b w:val="0"/>
            <w:bCs w:val="0"/>
            <w:i/>
            <w:iCs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, </w:t>
        </w:r>
        <w:r>
          <w:rPr>
            <w:rFonts w:ascii="Arial" w:eastAsia="Arial" w:hAnsi="Arial" w:cs="Arial"/>
            <w:b w:val="0"/>
            <w:bCs w:val="0"/>
            <w:i/>
            <w:iCs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Карп Р. М.</w:t>
        </w:r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 Efficient randomized pattern-matching algorithms // </w:t>
        </w:r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IBM Journal of Research and Development</w:t>
        </w:r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. — IBM, 1987. — Т. 31, № 2. — С. 249–260. — </w:t>
        </w:r>
      </w:hyperlink>
      <w:bookmarkStart w:id="22" w:name="_page4_x55.25_y557.75"/>
      <w:bookmarkEnd w:id="22"/>
      <w:hyperlink r:id="rId139" w:history="1"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doi</w:t>
        </w:r>
      </w:hyperlink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:</w:t>
      </w:r>
      <w:hyperlink r:id="rId151" w:history="1"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10.1147/rd.312.0249 (https://dx.doi.org/10.1147%2Frd.312.0249)</w:t>
        </w:r>
      </w:hyperlink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.</w:t>
      </w:r>
    </w:p>
    <w:p>
      <w:pPr>
        <w:numPr>
          <w:ilvl w:val="0"/>
          <w:numId w:val="5"/>
        </w:numPr>
        <w:bidi w:val="0"/>
        <w:spacing w:before="60" w:after="0" w:line="270" w:lineRule="exact"/>
        <w:ind w:right="138"/>
        <w:jc w:val="left"/>
      </w:pPr>
      <w:hyperlink r:id="rId152" w:history="1">
        <w:r>
          <w:rPr>
            <w:rFonts w:ascii="Arial" w:eastAsia="Arial" w:hAnsi="Arial" w:cs="Arial"/>
            <w:b w:val="0"/>
            <w:bCs w:val="0"/>
            <w:i/>
            <w:iCs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>Pachocki</w:t>
        </w:r>
        <w:r>
          <w:rPr>
            <w:rFonts w:ascii="Arial" w:eastAsia="Arial" w:hAnsi="Arial" w:cs="Arial"/>
            <w:b w:val="0"/>
            <w:bCs w:val="0"/>
            <w:i/>
            <w:iCs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 J., Radoszewski J.</w:t>
        </w:r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 </w:t>
        </w:r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single"/>
            <w:shd w:val="clear" w:color="auto" w:fill="FFFFFF"/>
            <w:rtl w:val="0"/>
          </w:rPr>
          <w:t>Where to use and how not to use polynomial string hashing (https:// www.mii.lt/olympiads_in_informatics/pdf/INFOL119.pdf)</w:t>
        </w:r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203"/>
            <w:sz w:val="24"/>
            <w:szCs w:val="24"/>
            <w:u w:val="none"/>
            <w:shd w:val="clear" w:color="auto" w:fill="FFFFFF"/>
            <w:rtl w:val="0"/>
          </w:rPr>
          <w:t xml:space="preserve"> </w:t>
        </w:r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FFFFFF"/>
            <w:rtl w:val="0"/>
          </w:rPr>
          <w:t xml:space="preserve">// Olympiads in Informatics. — Vilnus, </w:t>
        </w:r>
      </w:hyperlink>
      <w:bookmarkStart w:id="23" w:name="_page4_x55.25_y601.25"/>
      <w:bookmarkEnd w:id="23"/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FFFFFF"/>
          <w:rtl w:val="0"/>
        </w:rPr>
        <w:t>Lithuania: Vilnus University, 2013. — Т. 7. — С. 90–100.</w:t>
      </w:r>
      <w:r>
        <w:pict>
          <v:shape id="_x0000_s1147" type="#_x0000_t75" style="width:543pt;height:5pt;margin-top:51.46pt;margin-left:35pt;mso-position-horizontal-relative:page;position:absolute;z-index:-251567104">
            <v:imagedata r:id="rId153" o:title=""/>
            <w10:anchorlock/>
          </v:shape>
        </w:pict>
      </w:r>
    </w:p>
    <w:p>
      <w:pPr>
        <w:bidi w:val="0"/>
        <w:spacing w:before="0" w:after="0" w:line="795" w:lineRule="exact"/>
        <w:ind w:left="201" w:right="2665" w:firstLine="0"/>
        <w:jc w:val="left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FFFFFF"/>
          <w:rtl w:val="0"/>
        </w:rPr>
        <w:t xml:space="preserve">Источник — </w:t>
      </w:r>
      <w:hyperlink r:id="rId154" w:history="1">
        <w:r>
          <w:rPr>
            <w:rFonts w:ascii="Arial" w:eastAsia="Arial" w:hAnsi="Arial" w:cs="Arial"/>
            <w:b w:val="0"/>
            <w:bCs w:val="0"/>
            <w:i w:val="0"/>
            <w:iCs w:val="0"/>
            <w:color w:val="000000"/>
            <w:spacing w:val="0"/>
            <w:sz w:val="20"/>
            <w:szCs w:val="20"/>
            <w:u w:val="single"/>
            <w:shd w:val="clear" w:color="auto" w:fill="FFFFFF"/>
            <w:rtl w:val="0"/>
          </w:rPr>
          <w:t xml:space="preserve">https://ru.wikipedia.org/w/index.php?title=Скользящий_хеш&amp;oldid=110767329 </w:t>
        </w:r>
      </w:hyperlink>
      <w:r>
        <w:pict>
          <v:shape id="_x0000_s1148" type="#_x0000_t75" style="width:543pt;height:4pt;margin-top:53.96pt;margin-left:35pt;mso-position-horizontal-relative:page;position:absolute;z-index:-251566080">
            <v:imagedata r:id="rId155" o:title=""/>
            <w10:anchorlock/>
          </v:shape>
        </w:pict>
      </w:r>
      <w:r>
        <w:rPr>
          <w:rFonts w:ascii="Arial" w:eastAsia="Arial" w:hAnsi="Arial" w:cs="Arial"/>
          <w:b/>
          <w:bCs/>
          <w:i w:val="0"/>
          <w:iCs w:val="0"/>
          <w:color w:val="454545"/>
          <w:spacing w:val="0"/>
          <w:sz w:val="20"/>
          <w:szCs w:val="20"/>
          <w:u w:val="none"/>
          <w:shd w:val="clear" w:color="auto" w:fill="FFFFFF"/>
          <w:rtl w:val="0"/>
        </w:rPr>
        <w:t xml:space="preserve">Эта страница в последний </w:t>
      </w:r>
      <w:r>
        <w:rPr>
          <w:rFonts w:ascii="Arial" w:eastAsia="Arial" w:hAnsi="Arial" w:cs="Arial"/>
          <w:b/>
          <w:bCs/>
          <w:i w:val="0"/>
          <w:iCs w:val="0"/>
          <w:color w:val="454545"/>
          <w:spacing w:val="1"/>
          <w:sz w:val="20"/>
          <w:szCs w:val="20"/>
          <w:u w:val="none"/>
          <w:shd w:val="clear" w:color="auto" w:fill="FFFFFF"/>
          <w:rtl w:val="0"/>
        </w:rPr>
        <w:t>раз</w:t>
      </w:r>
      <w:r>
        <w:rPr>
          <w:rFonts w:ascii="Arial" w:eastAsia="Arial" w:hAnsi="Arial" w:cs="Arial"/>
          <w:b/>
          <w:bCs/>
          <w:i w:val="0"/>
          <w:iCs w:val="0"/>
          <w:color w:val="454545"/>
          <w:spacing w:val="0"/>
          <w:sz w:val="20"/>
          <w:szCs w:val="20"/>
          <w:u w:val="none"/>
          <w:shd w:val="clear" w:color="auto" w:fill="FFFFFF"/>
          <w:rtl w:val="0"/>
        </w:rPr>
        <w:t xml:space="preserve"> была отредактирована 29 ноября 2020 в 11:54.</w:t>
      </w:r>
    </w:p>
    <w:p>
      <w:pPr>
        <w:bidi w:val="0"/>
        <w:spacing w:before="180" w:after="0" w:line="225" w:lineRule="exact"/>
        <w:ind w:left="201" w:right="572" w:firstLine="0"/>
        <w:jc w:val="left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454545"/>
          <w:spacing w:val="0"/>
          <w:sz w:val="20"/>
          <w:szCs w:val="20"/>
          <w:u w:val="none"/>
          <w:shd w:val="clear" w:color="auto" w:fill="FFFFFF"/>
          <w:rtl w:val="0"/>
        </w:rPr>
        <w:t xml:space="preserve">Текст доступен по </w:t>
      </w:r>
      <w:hyperlink r:id="rId156" w:history="1">
        <w:r>
          <w:rPr>
            <w:rFonts w:ascii="Arial" w:eastAsia="Arial" w:hAnsi="Arial" w:cs="Arial"/>
            <w:b w:val="0"/>
            <w:bCs w:val="0"/>
            <w:i w:val="0"/>
            <w:iCs w:val="0"/>
            <w:color w:val="454545"/>
            <w:spacing w:val="0"/>
            <w:sz w:val="20"/>
            <w:szCs w:val="20"/>
            <w:u w:val="none"/>
            <w:shd w:val="clear" w:color="auto" w:fill="FFFFFF"/>
            <w:rtl w:val="0"/>
          </w:rPr>
          <w:t>лицензии Creative Commons Attribution-ShareAlike</w:t>
        </w:r>
      </w:hyperlink>
      <w:r>
        <w:rPr>
          <w:rFonts w:ascii="Arial" w:eastAsia="Arial" w:hAnsi="Arial" w:cs="Arial"/>
          <w:b w:val="0"/>
          <w:bCs w:val="0"/>
          <w:i w:val="0"/>
          <w:iCs w:val="0"/>
          <w:color w:val="454545"/>
          <w:spacing w:val="0"/>
          <w:sz w:val="20"/>
          <w:szCs w:val="20"/>
          <w:u w:val="none"/>
          <w:shd w:val="clear" w:color="auto" w:fill="FFFFFF"/>
          <w:rtl w:val="0"/>
        </w:rPr>
        <w:t xml:space="preserve">; в отдельных случаях могут действовать дополнительные условия.  </w:t>
      </w:r>
    </w:p>
    <w:p>
      <w:pPr>
        <w:bidi w:val="0"/>
        <w:spacing w:before="2" w:after="0" w:line="223" w:lineRule="exact"/>
        <w:ind w:left="201" w:right="-200" w:firstLine="0"/>
        <w:jc w:val="both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454545"/>
          <w:spacing w:val="0"/>
          <w:sz w:val="20"/>
          <w:szCs w:val="20"/>
          <w:u w:val="none"/>
          <w:shd w:val="clear" w:color="auto" w:fill="FFFFFF"/>
          <w:rtl w:val="0"/>
        </w:rPr>
        <w:t xml:space="preserve">Wikipedia® — зарегистрированный товарный знак некоммерческой организации </w:t>
      </w:r>
      <w:hyperlink r:id="rId157" w:history="1">
        <w:r>
          <w:rPr>
            <w:rFonts w:ascii="Arial" w:eastAsia="Arial" w:hAnsi="Arial" w:cs="Arial"/>
            <w:b w:val="0"/>
            <w:bCs w:val="0"/>
            <w:i w:val="0"/>
            <w:iCs w:val="0"/>
            <w:color w:val="454545"/>
            <w:spacing w:val="0"/>
            <w:sz w:val="20"/>
            <w:szCs w:val="20"/>
            <w:u w:val="none"/>
            <w:shd w:val="clear" w:color="auto" w:fill="FFFFFF"/>
            <w:rtl w:val="0"/>
          </w:rPr>
          <w:t>Wikimedia Foundation, Inc.</w:t>
        </w:r>
      </w:hyperlink>
    </w:p>
    <w:sectPr>
      <w:headerReference w:type="default" r:id="rId158"/>
      <w:footerReference w:type="default" r:id="rId159"/>
      <w:pgSz w:w="12240" w:h="15840"/>
      <w:pgMar w:top="585" w:right="530" w:bottom="698" w:left="529" w:header="295" w:footer="306"/>
      <w:cols w:space="720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1" w:after="0" w:line="178" w:lineRule="exact"/>
      <w:ind w:left="0" w:right="-200" w:firstLine="0"/>
      <w:jc w:val="both"/>
    </w:pPr>
    <w:r>
      <w:rPr>
        <w:rFonts w:ascii="Arial" w:eastAsia="Arial" w:hAnsi="Arial" w:cs="Arial"/>
        <w:b w:val="0"/>
        <w:bCs w:val="0"/>
        <w:i w:val="0"/>
        <w:iCs w:val="0"/>
        <w:color w:val="000000"/>
        <w:spacing w:val="0"/>
        <w:sz w:val="16"/>
        <w:szCs w:val="16"/>
        <w:u w:val="none"/>
        <w:shd w:val="clear" w:color="auto" w:fill="FFFFFF"/>
        <w:rtl w:val="0"/>
      </w:rPr>
      <w:t>https://ru.wikipedia.org/wiki/Скользящий_хеш</w:t>
    </w:r>
    <w:r>
      <w:rPr>
        <w:rFonts w:ascii="Arial" w:eastAsia="Arial" w:hAnsi="Arial" w:cs="Arial"/>
        <w:b w:val="0"/>
        <w:bCs w:val="0"/>
        <w:i w:val="0"/>
        <w:iCs w:val="0"/>
        <w:color w:val="000000"/>
        <w:spacing w:val="7654"/>
        <w:sz w:val="16"/>
        <w:szCs w:val="16"/>
        <w:u w:val="none"/>
        <w:shd w:val="clear" w:color="auto" w:fill="FFFFFF"/>
        <w:rtl w:val="0"/>
      </w:rPr>
      <w:t xml:space="preserve"> </w:t>
    </w:r>
    <w:r>
      <w:rPr>
        <w:rFonts w:ascii="Arial" w:eastAsia="Arial" w:hAnsi="Arial" w:cs="Arial"/>
        <w:b w:val="0"/>
        <w:bCs w:val="0"/>
        <w:i w:val="0"/>
        <w:iCs w:val="0"/>
        <w:color w:val="000000"/>
        <w:spacing w:val="0"/>
        <w:sz w:val="16"/>
        <w:szCs w:val="16"/>
        <w:u w:val="none"/>
        <w:shd w:val="clear" w:color="auto" w:fill="FFFFFF"/>
        <w:rtl w:val="0"/>
      </w:rPr>
      <w:fldChar w:fldCharType="begin"/>
    </w:r>
    <w:r>
      <w:rPr>
        <w:rFonts w:ascii="Arial" w:eastAsia="Arial" w:hAnsi="Arial" w:cs="Arial"/>
        <w:b w:val="0"/>
        <w:bCs w:val="0"/>
        <w:i w:val="0"/>
        <w:iCs w:val="0"/>
        <w:color w:val="000000"/>
        <w:spacing w:val="0"/>
        <w:sz w:val="16"/>
        <w:szCs w:val="16"/>
        <w:u w:val="none"/>
        <w:shd w:val="clear" w:color="auto" w:fill="FFFFFF"/>
        <w:rtl w:val="0"/>
      </w:rPr>
      <w:instrText xml:space="preserve"> PAGE </w:instrText>
    </w:r>
    <w:r>
      <w:rPr>
        <w:rFonts w:ascii="Arial" w:eastAsia="Arial" w:hAnsi="Arial" w:cs="Arial"/>
        <w:b w:val="0"/>
        <w:bCs w:val="0"/>
        <w:i w:val="0"/>
        <w:iCs w:val="0"/>
        <w:color w:val="000000"/>
        <w:spacing w:val="0"/>
        <w:sz w:val="16"/>
        <w:szCs w:val="16"/>
        <w:u w:val="none"/>
        <w:shd w:val="clear" w:color="auto" w:fill="FFFFFF"/>
        <w:rtl w:val="0"/>
      </w:rPr>
      <w:fldChar w:fldCharType="separate"/>
    </w:r>
    <w:r>
      <w:rPr>
        <w:rFonts w:ascii="Arial" w:eastAsia="Arial" w:hAnsi="Arial" w:cs="Arial"/>
        <w:b w:val="0"/>
        <w:bCs w:val="0"/>
        <w:i w:val="0"/>
        <w:iCs w:val="0"/>
        <w:color w:val="000000"/>
        <w:spacing w:val="0"/>
        <w:sz w:val="16"/>
        <w:szCs w:val="16"/>
        <w:u w:val="none"/>
        <w:shd w:val="clear" w:color="auto" w:fill="FFFFFF"/>
        <w:rtl w:val="0"/>
      </w:rPr>
      <w:t>5</w:t>
    </w:r>
    <w:r>
      <w:rPr>
        <w:rFonts w:ascii="Arial" w:eastAsia="Arial" w:hAnsi="Arial" w:cs="Arial"/>
        <w:b w:val="0"/>
        <w:bCs w:val="0"/>
        <w:i w:val="0"/>
        <w:iCs w:val="0"/>
        <w:color w:val="000000"/>
        <w:spacing w:val="0"/>
        <w:sz w:val="16"/>
        <w:szCs w:val="16"/>
        <w:u w:val="none"/>
        <w:shd w:val="clear" w:color="auto" w:fill="FFFFFF"/>
        <w:rtl w:val="0"/>
      </w:rPr>
      <w:fldChar w:fldCharType="end"/>
    </w:r>
    <w:r>
      <w:rPr>
        <w:rFonts w:ascii="Arial" w:eastAsia="Arial" w:hAnsi="Arial" w:cs="Arial"/>
        <w:b w:val="0"/>
        <w:bCs w:val="0"/>
        <w:i w:val="0"/>
        <w:iCs w:val="0"/>
        <w:color w:val="000000"/>
        <w:spacing w:val="0"/>
        <w:sz w:val="16"/>
        <w:szCs w:val="16"/>
        <w:u w:val="none"/>
        <w:shd w:val="clear" w:color="auto" w:fill="FFFFFF"/>
        <w:rtl w:val="0"/>
      </w:rPr>
      <w:t>/</w:t>
    </w:r>
    <w:r>
      <w:rPr>
        <w:rFonts w:ascii="Arial" w:eastAsia="Arial" w:hAnsi="Arial" w:cs="Arial"/>
        <w:b w:val="0"/>
        <w:bCs w:val="0"/>
        <w:i w:val="0"/>
        <w:iCs w:val="0"/>
        <w:color w:val="000000"/>
        <w:spacing w:val="0"/>
        <w:sz w:val="16"/>
        <w:szCs w:val="16"/>
        <w:u w:val="none"/>
        <w:shd w:val="clear" w:color="auto" w:fill="FFFFFF"/>
        <w:rtl w:val="0"/>
      </w:rPr>
      <w:fldChar w:fldCharType="begin"/>
    </w:r>
    <w:r>
      <w:rPr>
        <w:rFonts w:ascii="Arial" w:eastAsia="Arial" w:hAnsi="Arial" w:cs="Arial"/>
        <w:b w:val="0"/>
        <w:bCs w:val="0"/>
        <w:i w:val="0"/>
        <w:iCs w:val="0"/>
        <w:color w:val="000000"/>
        <w:spacing w:val="0"/>
        <w:sz w:val="16"/>
        <w:szCs w:val="16"/>
        <w:u w:val="none"/>
        <w:shd w:val="clear" w:color="auto" w:fill="FFFFFF"/>
        <w:rtl w:val="0"/>
      </w:rPr>
      <w:instrText>NUMPAGES</w:instrText>
    </w:r>
    <w:r>
      <w:rPr>
        <w:rFonts w:ascii="Arial" w:eastAsia="Arial" w:hAnsi="Arial" w:cs="Arial"/>
        <w:b w:val="0"/>
        <w:bCs w:val="0"/>
        <w:i w:val="0"/>
        <w:iCs w:val="0"/>
        <w:color w:val="000000"/>
        <w:spacing w:val="0"/>
        <w:sz w:val="16"/>
        <w:szCs w:val="16"/>
        <w:u w:val="none"/>
        <w:shd w:val="clear" w:color="auto" w:fill="FFFFFF"/>
        <w:rtl w:val="0"/>
      </w:rPr>
      <w:fldChar w:fldCharType="separate"/>
    </w:r>
    <w:r>
      <w:rPr>
        <w:rFonts w:ascii="Arial" w:eastAsia="Arial" w:hAnsi="Arial" w:cs="Arial"/>
        <w:b w:val="0"/>
        <w:bCs w:val="0"/>
        <w:i w:val="0"/>
        <w:iCs w:val="0"/>
        <w:color w:val="000000"/>
        <w:spacing w:val="0"/>
        <w:sz w:val="16"/>
        <w:szCs w:val="16"/>
        <w:u w:val="none"/>
        <w:shd w:val="clear" w:color="auto" w:fill="FFFFFF"/>
        <w:rtl w:val="0"/>
      </w:rPr>
      <w:t>5</w:t>
    </w:r>
    <w:r>
      <w:rPr>
        <w:rFonts w:ascii="Arial" w:eastAsia="Arial" w:hAnsi="Arial" w:cs="Arial"/>
        <w:b w:val="0"/>
        <w:bCs w:val="0"/>
        <w:i w:val="0"/>
        <w:iCs w:val="0"/>
        <w:color w:val="000000"/>
        <w:spacing w:val="0"/>
        <w:sz w:val="16"/>
        <w:szCs w:val="16"/>
        <w:u w:val="none"/>
        <w:shd w:val="clear" w:color="auto" w:fill="FFFFFF"/>
        <w:rtl w:val="0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178" w:lineRule="exact"/>
      <w:ind w:left="0" w:right="-200" w:firstLine="0"/>
      <w:jc w:val="both"/>
    </w:pPr>
    <w:r>
      <w:rPr>
        <w:rFonts w:ascii="Arial" w:eastAsia="Arial" w:hAnsi="Arial" w:cs="Arial"/>
        <w:b w:val="0"/>
        <w:bCs w:val="0"/>
        <w:i w:val="0"/>
        <w:iCs w:val="0"/>
        <w:color w:val="000000"/>
        <w:spacing w:val="0"/>
        <w:sz w:val="16"/>
        <w:szCs w:val="16"/>
        <w:u w:val="none"/>
        <w:shd w:val="clear" w:color="auto" w:fill="FFFFFF"/>
        <w:rtl w:val="0"/>
      </w:rPr>
      <w:t>16.06.2022, 23:20</w:t>
    </w:r>
    <w:r>
      <w:rPr>
        <w:rFonts w:ascii="Arial" w:eastAsia="Arial" w:hAnsi="Arial" w:cs="Arial"/>
        <w:b w:val="0"/>
        <w:bCs w:val="0"/>
        <w:i w:val="0"/>
        <w:iCs w:val="0"/>
        <w:color w:val="000000"/>
        <w:spacing w:val="4051"/>
        <w:sz w:val="16"/>
        <w:szCs w:val="16"/>
        <w:u w:val="none"/>
        <w:shd w:val="clear" w:color="auto" w:fill="FFFFFF"/>
        <w:rtl w:val="0"/>
      </w:rPr>
      <w:t xml:space="preserve"> </w:t>
    </w:r>
    <w:r>
      <w:rPr>
        <w:rFonts w:ascii="Arial" w:eastAsia="Arial" w:hAnsi="Arial" w:cs="Arial"/>
        <w:b w:val="0"/>
        <w:bCs w:val="0"/>
        <w:i w:val="0"/>
        <w:iCs w:val="0"/>
        <w:color w:val="000000"/>
        <w:spacing w:val="0"/>
        <w:sz w:val="16"/>
        <w:szCs w:val="16"/>
        <w:u w:val="none"/>
        <w:shd w:val="clear" w:color="auto" w:fill="FFFFFF"/>
        <w:rtl w:val="0"/>
      </w:rPr>
      <w:t>Скользящий хеш — Википедия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s1025" type="#_x0000_t75" style="width:6pt;height:6.75pt" o:bullet="t">
        <v:imagedata r:id="rId1" o:title=""/>
      </v:shape>
    </w:pict>
  </w:numPicBullet>
  <w:numPicBullet w:numPicBulletId="1">
    <w:pict>
      <v:shape id="_x0000_s1026" type="#_x0000_t75" style="width:6pt;height:6.75pt" o:bullet="t">
        <v:imagedata r:id="rId2" o:title=""/>
      </v:shape>
    </w:pict>
  </w:numPicBullet>
  <w:numPicBullet w:numPicBulletId="2">
    <w:pict>
      <v:shape id="_x0000_s1027" type="#_x0000_t75" style="width:6pt;height:6.75pt" o:bullet="t">
        <v:imagedata r:id="rId1" o:title=""/>
      </v:shape>
    </w:pict>
  </w:numPicBullet>
  <w:abstractNum w:abstractNumId="0">
    <w:nsid w:val="00000001"/>
    <w:multiLevelType w:val="hybridMultilevel"/>
    <w:tmpl w:val="00000001"/>
    <w:lvl w:ilvl="0">
      <w:start w:val="1"/>
      <w:numFmt w:val="bullet"/>
      <w:lvlText w:val="."/>
      <w:lvlJc w:val="left"/>
      <w:pPr>
        <w:tabs>
          <w:tab w:val="num" w:pos="2065"/>
        </w:tabs>
        <w:ind w:left="2065" w:hanging="125"/>
      </w:pPr>
      <w:rPr>
        <w:rFonts w:ascii="Georgia" w:eastAsia="Georgia" w:hAnsi="Georgia" w:cs="Georgia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."/>
      <w:lvlJc w:val="left"/>
      <w:pPr>
        <w:tabs>
          <w:tab w:val="num" w:pos="1839"/>
        </w:tabs>
        <w:ind w:left="1839" w:hanging="123"/>
      </w:pPr>
      <w:rPr>
        <w:rFonts w:ascii="Georgia" w:eastAsia="Georgia" w:hAnsi="Georgia" w:cs="Georgia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PicBulletId w:val="0"/>
      <w:lvlJc w:val="left"/>
      <w:pPr>
        <w:tabs>
          <w:tab w:val="num" w:pos="585"/>
        </w:tabs>
        <w:ind w:left="585" w:hanging="254"/>
      </w:pPr>
      <w:rPr>
        <w:rFonts w:ascii="Symbol" w:eastAsia="Symbol" w:hAnsi="Symbol" w:cs="Symbol"/>
        <w:sz w:val="16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546"/>
        </w:tabs>
        <w:ind w:left="546" w:hanging="270"/>
      </w:pPr>
      <w:rPr>
        <w:rFonts w:ascii="Arial" w:eastAsia="Arial" w:hAnsi="Arial" w:cs="Arial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PicBulletId w:val="1"/>
      <w:lvlJc w:val="left"/>
      <w:pPr>
        <w:tabs>
          <w:tab w:val="num" w:pos="585"/>
        </w:tabs>
        <w:ind w:left="585" w:hanging="254"/>
      </w:pPr>
      <w:rPr>
        <w:rFonts w:ascii="Symbol" w:eastAsia="Symbol" w:hAnsi="Symbol" w:cs="Symbol"/>
        <w:b w:val="0"/>
        <w:bCs w:val="0"/>
        <w:i w:val="0"/>
        <w:iCs w:val="0"/>
        <w:sz w:val="16"/>
      </w:rPr>
    </w:lvl>
    <w:lvl w:ilvl="1">
      <w:start w:val="1"/>
      <w:numFmt w:val="bullet"/>
      <w:lvlText w:val=""/>
      <w:lvlPicBulletId w:val="2"/>
      <w:lvlJc w:val="left"/>
      <w:pPr>
        <w:tabs>
          <w:tab w:val="num" w:pos="585"/>
        </w:tabs>
        <w:ind w:left="585" w:hanging="254"/>
      </w:pPr>
      <w:rPr>
        <w:rFonts w:ascii="Symbol" w:eastAsia="Symbol" w:hAnsi="Symbol" w:cs="Symbol"/>
        <w:b w:val="0"/>
        <w:bCs w:val="0"/>
        <w:i w:val="0"/>
        <w:iCs w:val="0"/>
        <w:sz w:val="16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00" Type="http://schemas.openxmlformats.org/officeDocument/2006/relationships/image" Target="media/image76.png" /><Relationship Id="rId101" Type="http://schemas.openxmlformats.org/officeDocument/2006/relationships/image" Target="media/image77.png" /><Relationship Id="rId102" Type="http://schemas.openxmlformats.org/officeDocument/2006/relationships/image" Target="media/image78.png" /><Relationship Id="rId103" Type="http://schemas.openxmlformats.org/officeDocument/2006/relationships/image" Target="media/image79.png" /><Relationship Id="rId104" Type="http://schemas.openxmlformats.org/officeDocument/2006/relationships/image" Target="media/image80.png" /><Relationship Id="rId105" Type="http://schemas.openxmlformats.org/officeDocument/2006/relationships/hyperlink" Target="https://ru.wikipedia.org/wiki/%D0%A6%D0%B8%D0%BA%D0%BB%D0%B8%D1%87%D0%B5%D1%81%D0%BA%D0%B8%D0%B9_%D0%B8%D0%B7%D0%B1%D1%8B%D1%82%D0%BE%D1%87%D0%BD%D1%8B%D0%B9_%D0%BA%D0%BE%D0%B4" TargetMode="External" /><Relationship Id="rId106" Type="http://schemas.openxmlformats.org/officeDocument/2006/relationships/image" Target="media/image81.png" /><Relationship Id="rId107" Type="http://schemas.openxmlformats.org/officeDocument/2006/relationships/image" Target="media/image82.png" /><Relationship Id="rId108" Type="http://schemas.openxmlformats.org/officeDocument/2006/relationships/image" Target="media/image83.png" /><Relationship Id="rId109" Type="http://schemas.openxmlformats.org/officeDocument/2006/relationships/image" Target="media/image84.png" /><Relationship Id="rId11" Type="http://schemas.openxmlformats.org/officeDocument/2006/relationships/image" Target="media/image6.png" /><Relationship Id="rId110" Type="http://schemas.openxmlformats.org/officeDocument/2006/relationships/image" Target="media/image85.png" /><Relationship Id="rId111" Type="http://schemas.openxmlformats.org/officeDocument/2006/relationships/image" Target="media/image86.png" /><Relationship Id="rId112" Type="http://schemas.openxmlformats.org/officeDocument/2006/relationships/image" Target="media/image87.png" /><Relationship Id="rId113" Type="http://schemas.openxmlformats.org/officeDocument/2006/relationships/image" Target="media/image88.png" /><Relationship Id="rId114" Type="http://schemas.openxmlformats.org/officeDocument/2006/relationships/image" Target="media/image89.png" /><Relationship Id="rId115" Type="http://schemas.openxmlformats.org/officeDocument/2006/relationships/image" Target="media/image90.png" /><Relationship Id="rId116" Type="http://schemas.openxmlformats.org/officeDocument/2006/relationships/image" Target="media/image91.png" /><Relationship Id="rId117" Type="http://schemas.openxmlformats.org/officeDocument/2006/relationships/image" Target="media/image92.png" /><Relationship Id="rId118" Type="http://schemas.openxmlformats.org/officeDocument/2006/relationships/image" Target="media/image93.png" /><Relationship Id="rId119" Type="http://schemas.openxmlformats.org/officeDocument/2006/relationships/image" Target="media/image94.png" /><Relationship Id="rId12" Type="http://schemas.openxmlformats.org/officeDocument/2006/relationships/hyperlink" Target="https://ru.wikipedia.org/w/index.php?title=K-%D0%BD%D0%B5%D0%B7%D0%B0%D0%B2%D0%B8%D1%81%D0%B8%D0%BC%D0%BE%D0%B5_%D1%85%D0%B5%D1%88%D0%B8%D1%80%D0%BE%D0%B2%D0%B0%D0%BD%D0%B8%D0%B5&amp;action=edit&amp;redlink=1" TargetMode="External" /><Relationship Id="rId120" Type="http://schemas.openxmlformats.org/officeDocument/2006/relationships/image" Target="media/image95.png" /><Relationship Id="rId121" Type="http://schemas.openxmlformats.org/officeDocument/2006/relationships/image" Target="media/image96.png" /><Relationship Id="rId122" Type="http://schemas.openxmlformats.org/officeDocument/2006/relationships/image" Target="media/image97.png" /><Relationship Id="rId123" Type="http://schemas.openxmlformats.org/officeDocument/2006/relationships/image" Target="media/image98.png" /><Relationship Id="rId124" Type="http://schemas.openxmlformats.org/officeDocument/2006/relationships/image" Target="media/image99.png" /><Relationship Id="rId125" Type="http://schemas.openxmlformats.org/officeDocument/2006/relationships/image" Target="media/image100.png" /><Relationship Id="rId126" Type="http://schemas.openxmlformats.org/officeDocument/2006/relationships/image" Target="media/image101.png" /><Relationship Id="rId127" Type="http://schemas.openxmlformats.org/officeDocument/2006/relationships/image" Target="media/image102.png" /><Relationship Id="rId128" Type="http://schemas.openxmlformats.org/officeDocument/2006/relationships/image" Target="media/image103.png" /><Relationship Id="rId129" Type="http://schemas.openxmlformats.org/officeDocument/2006/relationships/image" Target="media/image104.png" /><Relationship Id="rId13" Type="http://schemas.openxmlformats.org/officeDocument/2006/relationships/hyperlink" Target="https://ru.wikipedia.org/wiki/%D0%A3%D0%BD%D0%B8%D0%B2%D0%B5%D1%80%D1%81%D0%B0%D0%BB%D1%8C%D0%BD%D0%BE%D0%B5_%D1%85%D0%B5%D1%88%D0%B8%D1%80%D0%BE%D0%B2%D0%B0%D0%BD%D0%B8%D0%B5" TargetMode="External" /><Relationship Id="rId130" Type="http://schemas.openxmlformats.org/officeDocument/2006/relationships/image" Target="media/image105.png" /><Relationship Id="rId131" Type="http://schemas.openxmlformats.org/officeDocument/2006/relationships/image" Target="media/image106.png" /><Relationship Id="rId132" Type="http://schemas.openxmlformats.org/officeDocument/2006/relationships/hyperlink" Target="https://code.google.com/p/ngramhashing/" TargetMode="External" /><Relationship Id="rId133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 /><Relationship Id="rId134" Type="http://schemas.openxmlformats.org/officeDocument/2006/relationships/hyperlink" Target="https://code.google.com/p/rollinghashjava/" TargetMode="External" /><Relationship Id="rId135" Type="http://schemas.openxmlformats.org/officeDocument/2006/relationships/hyperlink" Target="https://ru.wikipedia.org/wiki/%D0%9B%D0%B8%D1%86%D0%B5%D0%BD%D0%B7%D0%B8%D1%8F_Apache" TargetMode="External" /><Relationship Id="rId136" Type="http://schemas.openxmlformats.org/officeDocument/2006/relationships/hyperlink" Target="https://graphics.stanford.edu/~seander/bithacks.html" TargetMode="External" /><Relationship Id="rId137" Type="http://schemas.openxmlformats.org/officeDocument/2006/relationships/image" Target="media/image107.png" /><Relationship Id="rId138" Type="http://schemas.openxmlformats.org/officeDocument/2006/relationships/hyperlink" Target="https://ru.wikipedia.org/w/index.php?title=ACM_Transactions_on_Information_Systems&amp;action=edit&amp;redlink=1" TargetMode="External" /><Relationship Id="rId139" Type="http://schemas.openxmlformats.org/officeDocument/2006/relationships/hyperlink" Target="https://ru.wikipedia.org/wiki/Doi" TargetMode="External" /><Relationship Id="rId14" Type="http://schemas.openxmlformats.org/officeDocument/2006/relationships/hyperlink" Target="https://ru.wikipedia.org/wiki/%D0%90%D0%BB%D0%B3%D0%BE%D1%80%D0%B8%D1%82%D0%BC_%D0%A0%D0%B0%D0%B1%D0%B8%D0%BD%D0%B0_%E2%80%94_%D0%9A%D0%B0%D1%80%D0%BF%D0%B0" TargetMode="External" /><Relationship Id="rId140" Type="http://schemas.openxmlformats.org/officeDocument/2006/relationships/hyperlink" Target="https://dx.doi.org/10.1145%2F256163.256168" TargetMode="External" /><Relationship Id="rId141" Type="http://schemas.openxmlformats.org/officeDocument/2006/relationships/hyperlink" Target="https://ru.wikipedia.org/w/index.php?title=%D0%9F%D0%B8%D0%BF%D0%BF%D0%B5%D0%BD%D0%B4%D0%B6%D0%B5%D1%80,_%D0%9D%D0%B8%D0%BA%D0%BE%D0%BB%D0%B0%D1%81_%D0%94%D0%B6%D0%BE%D0%BD&amp;action=edit&amp;redlink=1" TargetMode="External" /><Relationship Id="rId142" Type="http://schemas.openxmlformats.org/officeDocument/2006/relationships/hyperlink" Target="https://ru.wikipedia.org/w/index.php?title=International_Colloquium_on_Automata,_Languages_and_Programming&amp;action=edit&amp;redlink=1" TargetMode="External" /><Relationship Id="rId143" Type="http://schemas.openxmlformats.org/officeDocument/2006/relationships/hyperlink" Target="https://dx.doi.org/10.1007%2F3-540-55719-9_77" TargetMode="External" /><Relationship Id="rId144" Type="http://schemas.openxmlformats.org/officeDocument/2006/relationships/hyperlink" Target="https://dx.doi.org/10.1007%2F3-540-45247-8_7" TargetMode="External" /><Relationship Id="rId145" Type="http://schemas.openxmlformats.org/officeDocument/2006/relationships/hyperlink" Target="https://dx.doi.org/10.1016%2Fj.csl.2009.12.001" TargetMode="External" /><Relationship Id="rId146" Type="http://schemas.openxmlformats.org/officeDocument/2006/relationships/hyperlink" Target="https://dx.doi.org/10.1007%2Fs13389-015-0110-5" TargetMode="External" /><Relationship Id="rId147" Type="http://schemas.openxmlformats.org/officeDocument/2006/relationships/hyperlink" Target="https://ru.wikipedia.org/wiki/%D0%A0%D0%B0%D0%B1%D0%B8%D0%BD,_%D0%9C%D0%B8%D1%85%D0%B0%D1%8D%D0%BB%D1%8C_%D0%9E%D1%88%D0%B5%D1%80" TargetMode="External" /><Relationship Id="rId148" Type="http://schemas.openxmlformats.org/officeDocument/2006/relationships/hyperlink" Target="http://www.xmailserver.org/rabin.pdf" TargetMode="External" /><Relationship Id="rId149" Type="http://schemas.openxmlformats.org/officeDocument/2006/relationships/image" Target="media/image108.png" /><Relationship Id="rId15" Type="http://schemas.openxmlformats.org/officeDocument/2006/relationships/hyperlink" Target="https://ru.wikipedia.org/wiki/N-%D0%B3%D1%80%D0%B0%D0%BC%D0%BC%D0%B0" TargetMode="External" /><Relationship Id="rId150" Type="http://schemas.openxmlformats.org/officeDocument/2006/relationships/hyperlink" Target="https://ru.wikipedia.org/w/index.php?title=IBM_Journal_of_Research_and_Development&amp;action=edit&amp;redlink=1" TargetMode="External" /><Relationship Id="rId151" Type="http://schemas.openxmlformats.org/officeDocument/2006/relationships/hyperlink" Target="https://dx.doi.org/10.1147%2Frd.312.0249" TargetMode="External" /><Relationship Id="rId152" Type="http://schemas.openxmlformats.org/officeDocument/2006/relationships/hyperlink" Target="https://www.mii.lt/olympiads_in_informatics/pdf/INFOL119.pdf" TargetMode="External" /><Relationship Id="rId153" Type="http://schemas.openxmlformats.org/officeDocument/2006/relationships/image" Target="media/image109.png" /><Relationship Id="rId154" Type="http://schemas.openxmlformats.org/officeDocument/2006/relationships/hyperlink" Target="https://ru.wikipedia.org/w/index.php?title=%D0%A1%D0%BA%D0%BE%D0%BB%D1%8C%D0%B7%D1%8F%D1%89%D0%B8%D0%B9_%D1%85%D0%B5%D1%88&amp;oldid=110767329" TargetMode="External" /><Relationship Id="rId155" Type="http://schemas.openxmlformats.org/officeDocument/2006/relationships/image" Target="media/image110.png" /><Relationship Id="rId156" Type="http://schemas.openxmlformats.org/officeDocument/2006/relationships/hyperlink" Target="https://ru.wikipedia.org/wiki/%D0%92%D0%B8%D0%BA%D0%B8%D0%BF%D0%B5%D0%B4%D0%B8%D1%8F:%D0%A2%D0%B5%D0%BA%D1%81%D1%82_%D0%BB%D0%B8%D1%86%D0%B5%D0%BD%D0%B7%D0%B8%D0%B8_Creative_Commons_Attribution-ShareAlike_3.0_Unported" TargetMode="External" /><Relationship Id="rId157" Type="http://schemas.openxmlformats.org/officeDocument/2006/relationships/hyperlink" Target="https://wikimediafoundation.org/" TargetMode="External" /><Relationship Id="rId158" Type="http://schemas.openxmlformats.org/officeDocument/2006/relationships/header" Target="header1.xml" /><Relationship Id="rId159" Type="http://schemas.openxmlformats.org/officeDocument/2006/relationships/footer" Target="footer1.xml" /><Relationship Id="rId16" Type="http://schemas.openxmlformats.org/officeDocument/2006/relationships/hyperlink" Target="https://ru.wikipedia.org/wiki/Rsync" TargetMode="External" /><Relationship Id="rId160" Type="http://schemas.openxmlformats.org/officeDocument/2006/relationships/theme" Target="theme/theme1.xml" /><Relationship Id="rId161" Type="http://schemas.openxmlformats.org/officeDocument/2006/relationships/numbering" Target="numbering.xml" /><Relationship Id="rId162" Type="http://schemas.openxmlformats.org/officeDocument/2006/relationships/styles" Target="styles.xml" /><Relationship Id="rId17" Type="http://schemas.openxmlformats.org/officeDocument/2006/relationships/hyperlink" Target="https://ru.wikipedia.org/wiki/Adler-32" TargetMode="External" /><Relationship Id="rId18" Type="http://schemas.openxmlformats.org/officeDocument/2006/relationships/image" Target="media/image7.png" /><Relationship Id="rId19" Type="http://schemas.openxmlformats.org/officeDocument/2006/relationships/image" Target="media/image8.png" /><Relationship Id="rId2" Type="http://schemas.openxmlformats.org/officeDocument/2006/relationships/webSettings" Target="webSettings.xml" /><Relationship Id="rId20" Type="http://schemas.openxmlformats.org/officeDocument/2006/relationships/image" Target="media/image9.png" /><Relationship Id="rId21" Type="http://schemas.openxmlformats.org/officeDocument/2006/relationships/image" Target="media/image10.png" /><Relationship Id="rId22" Type="http://schemas.openxmlformats.org/officeDocument/2006/relationships/hyperlink" Target="https://ru.wikipedia.org/wiki/%D0%9A%D0%BE%D0%BB%D1%8C%D1%86%D0%BE_%D0%B2%D1%8B%D1%87%D0%B5%D1%82%D0%BE%D0%B2" TargetMode="External" /><Relationship Id="rId23" Type="http://schemas.openxmlformats.org/officeDocument/2006/relationships/image" Target="media/image11.png" /><Relationship Id="rId24" Type="http://schemas.openxmlformats.org/officeDocument/2006/relationships/image" Target="media/image12.png" /><Relationship Id="rId25" Type="http://schemas.openxmlformats.org/officeDocument/2006/relationships/image" Target="media/image13.png" /><Relationship Id="rId26" Type="http://schemas.openxmlformats.org/officeDocument/2006/relationships/image" Target="media/image14.png" /><Relationship Id="rId27" Type="http://schemas.openxmlformats.org/officeDocument/2006/relationships/image" Target="media/image15.png" /><Relationship Id="rId28" Type="http://schemas.openxmlformats.org/officeDocument/2006/relationships/image" Target="media/image16.png" /><Relationship Id="rId29" Type="http://schemas.openxmlformats.org/officeDocument/2006/relationships/image" Target="media/image17.png" /><Relationship Id="rId3" Type="http://schemas.openxmlformats.org/officeDocument/2006/relationships/fontTable" Target="fontTable.xml" /><Relationship Id="rId30" Type="http://schemas.openxmlformats.org/officeDocument/2006/relationships/image" Target="media/image18.png" /><Relationship Id="rId31" Type="http://schemas.openxmlformats.org/officeDocument/2006/relationships/image" Target="media/image19.png" /><Relationship Id="rId32" Type="http://schemas.openxmlformats.org/officeDocument/2006/relationships/image" Target="media/image20.png" /><Relationship Id="rId33" Type="http://schemas.openxmlformats.org/officeDocument/2006/relationships/image" Target="media/image21.png" /><Relationship Id="rId34" Type="http://schemas.openxmlformats.org/officeDocument/2006/relationships/image" Target="media/image22.png" /><Relationship Id="rId35" Type="http://schemas.openxmlformats.org/officeDocument/2006/relationships/image" Target="media/image23.png" /><Relationship Id="rId36" Type="http://schemas.openxmlformats.org/officeDocument/2006/relationships/image" Target="media/image24.png" /><Relationship Id="rId37" Type="http://schemas.openxmlformats.org/officeDocument/2006/relationships/image" Target="media/image25.png" /><Relationship Id="rId38" Type="http://schemas.openxmlformats.org/officeDocument/2006/relationships/image" Target="media/image26.png" /><Relationship Id="rId39" Type="http://schemas.openxmlformats.org/officeDocument/2006/relationships/image" Target="media/image27.png" /><Relationship Id="rId4" Type="http://schemas.openxmlformats.org/officeDocument/2006/relationships/image" Target="media/image1.png" /><Relationship Id="rId40" Type="http://schemas.openxmlformats.org/officeDocument/2006/relationships/image" Target="media/image28.png" /><Relationship Id="rId41" Type="http://schemas.openxmlformats.org/officeDocument/2006/relationships/image" Target="media/image29.png" /><Relationship Id="rId42" Type="http://schemas.openxmlformats.org/officeDocument/2006/relationships/image" Target="media/image30.png" /><Relationship Id="rId43" Type="http://schemas.openxmlformats.org/officeDocument/2006/relationships/hyperlink" Target="https://ru.wikipedia.org/wiki/%D0%A7%D0%B8%D1%81%D0%BB%D0%BE_%D0%9C%D0%B5%D1%80%D1%81%D0%B5%D0%BD%D0%BD%D0%B0" TargetMode="External" /><Relationship Id="rId44" Type="http://schemas.openxmlformats.org/officeDocument/2006/relationships/image" Target="media/image31.png" /><Relationship Id="rId45" Type="http://schemas.openxmlformats.org/officeDocument/2006/relationships/image" Target="media/image32.png" /><Relationship Id="rId46" Type="http://schemas.openxmlformats.org/officeDocument/2006/relationships/image" Target="media/image33.png" /><Relationship Id="rId47" Type="http://schemas.openxmlformats.org/officeDocument/2006/relationships/image" Target="media/image34.png" /><Relationship Id="rId48" Type="http://schemas.openxmlformats.org/officeDocument/2006/relationships/image" Target="media/image35.png" /><Relationship Id="rId49" Type="http://schemas.openxmlformats.org/officeDocument/2006/relationships/hyperlink" Target="https://ru.wikipedia.org/wiki/%D0%9A%D0%BE%D0%BB%D0%BB%D0%B8%D0%B7%D0%B8%D1%8F_%D1%85%D0%B5%D1%88-%D1%84%D1%83%D0%BD%D0%BA%D1%86%D0%B8%D0%B8" TargetMode="External" /><Relationship Id="rId5" Type="http://schemas.openxmlformats.org/officeDocument/2006/relationships/image" Target="media/image2.png" /><Relationship Id="rId50" Type="http://schemas.openxmlformats.org/officeDocument/2006/relationships/image" Target="media/image36.png" /><Relationship Id="rId51" Type="http://schemas.openxmlformats.org/officeDocument/2006/relationships/image" Target="media/image37.png" /><Relationship Id="rId52" Type="http://schemas.openxmlformats.org/officeDocument/2006/relationships/image" Target="media/image38.png" /><Relationship Id="rId53" Type="http://schemas.openxmlformats.org/officeDocument/2006/relationships/hyperlink" Target="https://ru.wikipedia.org/wiki/%D0%9A%D0%BE%D0%BD%D0%B5%D1%87%D0%BD%D0%BE%D0%B5_%D0%BF%D0%BE%D0%BB%D0%B5" TargetMode="External" /><Relationship Id="rId54" Type="http://schemas.openxmlformats.org/officeDocument/2006/relationships/image" Target="media/image39.png" /><Relationship Id="rId55" Type="http://schemas.openxmlformats.org/officeDocument/2006/relationships/image" Target="media/image40.png" /><Relationship Id="rId56" Type="http://schemas.openxmlformats.org/officeDocument/2006/relationships/hyperlink" Target="https://ru.wikipedia.org/wiki/%D0%A1%D0%BB%D0%BE%D0%B6%D0%B5%D0%BD%D0%B8%D0%B5_%D0%BF%D0%BE_%D0%BC%D0%BE%D0%B4%D1%83%D0%BB%D1%8E_2" TargetMode="External" /><Relationship Id="rId57" Type="http://schemas.openxmlformats.org/officeDocument/2006/relationships/image" Target="media/image41.png" /><Relationship Id="rId58" Type="http://schemas.openxmlformats.org/officeDocument/2006/relationships/hyperlink" Target="https://ru.wikipedia.org/w/index.php?title=%D0%91%D0%B5%D1%81%D0%BF%D0%B5%D1%80%D0%B5%D0%BD%D0%BE%D1%81%D0%BD%D0%BE%D0%B5_%D1%83%D0%BC%D0%BD%D0%BE%D0%B6%D0%B5%D0%BD%D0%B8%D0%B5&amp;action=edit&amp;redlink=1" TargetMode="External" /><Relationship Id="rId59" Type="http://schemas.openxmlformats.org/officeDocument/2006/relationships/image" Target="media/image42.png" /><Relationship Id="rId6" Type="http://schemas.openxmlformats.org/officeDocument/2006/relationships/hyperlink" Target="https://ru.wikipedia.org/wiki/%D0%90%D0%BD%D0%B3%D0%BB%D0%B8%D0%B9%D1%81%D0%BA%D0%B8%D0%B9_%D1%8F%D0%B7%D1%8B%D0%BA" TargetMode="External" /><Relationship Id="rId60" Type="http://schemas.openxmlformats.org/officeDocument/2006/relationships/image" Target="media/image43.png" /><Relationship Id="rId61" Type="http://schemas.openxmlformats.org/officeDocument/2006/relationships/hyperlink" Target="https://ru.wikipedia.org/wiki/%D0%9D%D0%B5%D0%BF%D1%80%D0%B8%D0%B2%D0%BE%D0%B4%D0%B8%D0%BC%D1%8B%D0%B9_%D0%BC%D0%BD%D0%BE%D0%B3%D0%BE%D1%87%D0%BB%D0%B5%D0%BD" TargetMode="External" /><Relationship Id="rId62" Type="http://schemas.openxmlformats.org/officeDocument/2006/relationships/image" Target="media/image44.png" /><Relationship Id="rId63" Type="http://schemas.openxmlformats.org/officeDocument/2006/relationships/image" Target="media/image45.png" /><Relationship Id="rId64" Type="http://schemas.openxmlformats.org/officeDocument/2006/relationships/image" Target="media/image46.png" /><Relationship Id="rId65" Type="http://schemas.openxmlformats.org/officeDocument/2006/relationships/image" Target="media/image47.png" /><Relationship Id="rId66" Type="http://schemas.openxmlformats.org/officeDocument/2006/relationships/image" Target="media/image48.png" /><Relationship Id="rId67" Type="http://schemas.openxmlformats.org/officeDocument/2006/relationships/image" Target="media/image49.png" /><Relationship Id="rId68" Type="http://schemas.openxmlformats.org/officeDocument/2006/relationships/image" Target="media/image50.png" /><Relationship Id="rId69" Type="http://schemas.openxmlformats.org/officeDocument/2006/relationships/hyperlink" Target="https://ru.wikipedia.org/wiki/%D0%9E%D1%81%D0%BD%D0%BE%D0%B2%D0%BD%D0%B0%D1%8F_%D1%82%D0%B5%D0%BE%D1%80%D0%B5%D0%BC%D0%B0_%D0%B0%D0%BB%D0%B3%D0%B5%D0%B1%D1%80%D1%8B" TargetMode="External" /><Relationship Id="rId7" Type="http://schemas.openxmlformats.org/officeDocument/2006/relationships/hyperlink" Target="https://ru.wikipedia.org/wiki/%D0%A5%D0%B5%D1%88-%D1%84%D1%83%D0%BD%D0%BA%D1%86%D0%B8%D1%8F" TargetMode="External" /><Relationship Id="rId70" Type="http://schemas.openxmlformats.org/officeDocument/2006/relationships/image" Target="media/image51.png" /><Relationship Id="rId71" Type="http://schemas.openxmlformats.org/officeDocument/2006/relationships/image" Target="media/image52.png" /><Relationship Id="rId72" Type="http://schemas.openxmlformats.org/officeDocument/2006/relationships/hyperlink" Target="https://ru.wikipedia.org/wiki/Intel" TargetMode="External" /><Relationship Id="rId73" Type="http://schemas.openxmlformats.org/officeDocument/2006/relationships/hyperlink" Target="https://ru.wikipedia.org/wiki/AMD" TargetMode="External" /><Relationship Id="rId74" Type="http://schemas.openxmlformats.org/officeDocument/2006/relationships/image" Target="media/image53.png" /><Relationship Id="rId75" Type="http://schemas.openxmlformats.org/officeDocument/2006/relationships/hyperlink" Target="https://ru.wikipedia.org/w/index.php?title=%D0%9D%D0%B0%D0%B1%D0%BE%D1%80_%D0%B8%D0%BD%D1%81%D1%82%D1%80%D1%83%D0%BA%D1%86%D0%B8%D0%B9_CLMUL&amp;action=edit&amp;redlink=1" TargetMode="External" /><Relationship Id="rId76" Type="http://schemas.openxmlformats.org/officeDocument/2006/relationships/image" Target="media/image54.png" /><Relationship Id="rId77" Type="http://schemas.openxmlformats.org/officeDocument/2006/relationships/image" Target="media/image55.png" /><Relationship Id="rId78" Type="http://schemas.openxmlformats.org/officeDocument/2006/relationships/image" Target="media/image56.png" /><Relationship Id="rId79" Type="http://schemas.openxmlformats.org/officeDocument/2006/relationships/image" Target="media/image57.png" /><Relationship Id="rId8" Type="http://schemas.openxmlformats.org/officeDocument/2006/relationships/image" Target="media/image3.png" /><Relationship Id="rId80" Type="http://schemas.openxmlformats.org/officeDocument/2006/relationships/image" Target="media/image58.png" /><Relationship Id="rId81" Type="http://schemas.openxmlformats.org/officeDocument/2006/relationships/image" Target="media/image59.png" /><Relationship Id="rId82" Type="http://schemas.openxmlformats.org/officeDocument/2006/relationships/image" Target="media/image60.png" /><Relationship Id="rId83" Type="http://schemas.openxmlformats.org/officeDocument/2006/relationships/hyperlink" Target="https://ru.wikipedia.org/wiki/%D0%91%D0%B8%D1%82%D0%BE%D0%B2%D1%8B%D0%B9_%D1%81%D0%B4%D0%B2%D0%B8%D0%B3" TargetMode="External" /><Relationship Id="rId84" Type="http://schemas.openxmlformats.org/officeDocument/2006/relationships/image" Target="media/image61.png" /><Relationship Id="rId85" Type="http://schemas.openxmlformats.org/officeDocument/2006/relationships/image" Target="media/image62.png" /><Relationship Id="rId86" Type="http://schemas.openxmlformats.org/officeDocument/2006/relationships/image" Target="media/image63.png" /><Relationship Id="rId87" Type="http://schemas.openxmlformats.org/officeDocument/2006/relationships/image" Target="media/image64.png" /><Relationship Id="rId88" Type="http://schemas.openxmlformats.org/officeDocument/2006/relationships/image" Target="media/image65.png" /><Relationship Id="rId89" Type="http://schemas.openxmlformats.org/officeDocument/2006/relationships/image" Target="media/image66.png" /><Relationship Id="rId9" Type="http://schemas.openxmlformats.org/officeDocument/2006/relationships/image" Target="media/image4.png" /><Relationship Id="rId90" Type="http://schemas.openxmlformats.org/officeDocument/2006/relationships/image" Target="media/image67.png" /><Relationship Id="rId91" Type="http://schemas.openxmlformats.org/officeDocument/2006/relationships/image" Target="media/image68.png" /><Relationship Id="rId92" Type="http://schemas.openxmlformats.org/officeDocument/2006/relationships/image" Target="media/image69.png" /><Relationship Id="rId93" Type="http://schemas.openxmlformats.org/officeDocument/2006/relationships/image" Target="media/image70.png" /><Relationship Id="rId94" Type="http://schemas.openxmlformats.org/officeDocument/2006/relationships/image" Target="media/image71.png" /><Relationship Id="rId95" Type="http://schemas.openxmlformats.org/officeDocument/2006/relationships/hyperlink" Target="https://ru.wikipedia.org/wiki/%D0%9B%D0%B5%D0%BA%D1%81%D0%B5%D0%BC%D0%B0_(%D0%BB%D0%B8%D0%BD%D0%B3%D0%B2%D0%B8%D1%81%D1%82%D0%B8%D0%BA%D0%B0)" TargetMode="External" /><Relationship Id="rId96" Type="http://schemas.openxmlformats.org/officeDocument/2006/relationships/image" Target="media/image72.png" /><Relationship Id="rId97" Type="http://schemas.openxmlformats.org/officeDocument/2006/relationships/image" Target="media/image73.png" /><Relationship Id="rId98" Type="http://schemas.openxmlformats.org/officeDocument/2006/relationships/image" Target="media/image74.png" /><Relationship Id="rId99" Type="http://schemas.openxmlformats.org/officeDocument/2006/relationships/image" Target="media/image75.png" /></Relationships>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11.png" /><Relationship Id="rId2" Type="http://schemas.openxmlformats.org/officeDocument/2006/relationships/image" Target="media/image11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5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